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EFC38" w14:textId="77777777" w:rsidR="006F47C4" w:rsidRDefault="006F47C4" w:rsidP="00DB0FDD">
      <w:pPr>
        <w:pStyle w:val="Textoindependiente"/>
        <w:spacing w:before="3"/>
        <w:ind w:firstLine="408"/>
        <w:jc w:val="center"/>
        <w:rPr>
          <w:rFonts w:ascii="Arial" w:hAnsi="Arial" w:cs="Arial"/>
          <w:b/>
          <w:color w:val="000064"/>
          <w:sz w:val="40"/>
          <w:szCs w:val="32"/>
        </w:rPr>
      </w:pPr>
    </w:p>
    <w:p w14:paraId="0C854CD2" w14:textId="6D72D41A" w:rsidR="00DB0FDD" w:rsidRDefault="00EE7C5A" w:rsidP="00DB0FDD">
      <w:pPr>
        <w:pStyle w:val="Textoindependiente"/>
        <w:spacing w:before="3"/>
        <w:ind w:firstLine="408"/>
        <w:jc w:val="center"/>
        <w:rPr>
          <w:rFonts w:ascii="Arial" w:hAnsi="Arial" w:cs="Arial"/>
          <w:b/>
          <w:color w:val="000064"/>
          <w:sz w:val="40"/>
          <w:szCs w:val="32"/>
        </w:rPr>
      </w:pPr>
      <w:r>
        <w:rPr>
          <w:rFonts w:ascii="Arial" w:hAnsi="Arial" w:cs="Arial"/>
          <w:b/>
          <w:color w:val="000064"/>
          <w:sz w:val="40"/>
          <w:szCs w:val="32"/>
        </w:rPr>
        <w:t>Laboratorio Nro.</w:t>
      </w:r>
      <w:r w:rsidR="00DB0FDD" w:rsidRPr="00C36E70">
        <w:rPr>
          <w:rFonts w:ascii="Arial" w:hAnsi="Arial" w:cs="Arial"/>
          <w:b/>
          <w:color w:val="000064"/>
          <w:sz w:val="40"/>
          <w:szCs w:val="32"/>
        </w:rPr>
        <w:t xml:space="preserve"> </w:t>
      </w:r>
      <w:r w:rsidR="00867F26">
        <w:rPr>
          <w:rFonts w:ascii="Arial" w:hAnsi="Arial" w:cs="Arial"/>
          <w:b/>
          <w:color w:val="000064"/>
          <w:sz w:val="40"/>
          <w:szCs w:val="32"/>
        </w:rPr>
        <w:t>4</w:t>
      </w:r>
      <w:r w:rsidR="00DB0FDD" w:rsidRPr="00C36E70">
        <w:rPr>
          <w:rFonts w:ascii="Arial" w:hAnsi="Arial" w:cs="Arial"/>
          <w:b/>
          <w:color w:val="000064"/>
          <w:sz w:val="40"/>
          <w:szCs w:val="32"/>
        </w:rPr>
        <w:br/>
      </w:r>
      <w:r w:rsidR="00867F26">
        <w:rPr>
          <w:rFonts w:ascii="Arial" w:hAnsi="Arial" w:cs="Arial"/>
          <w:b/>
          <w:color w:val="000064"/>
          <w:sz w:val="40"/>
          <w:szCs w:val="32"/>
        </w:rPr>
        <w:t>Algoritmos Voraces</w:t>
      </w:r>
    </w:p>
    <w:p w14:paraId="27C4BF98" w14:textId="19AAE7A7" w:rsidR="006F47C4" w:rsidRDefault="006F47C4" w:rsidP="00DB0FDD">
      <w:pPr>
        <w:pStyle w:val="Textoindependiente"/>
        <w:spacing w:before="3"/>
        <w:ind w:firstLine="408"/>
        <w:jc w:val="center"/>
        <w:rPr>
          <w:rFonts w:ascii="Arial" w:hAnsi="Arial" w:cs="Arial"/>
          <w:b/>
          <w:color w:val="000064"/>
          <w:sz w:val="40"/>
          <w:szCs w:val="32"/>
        </w:rPr>
      </w:pPr>
    </w:p>
    <w:p w14:paraId="63C2FCAF" w14:textId="77777777" w:rsidR="006F47C4" w:rsidRPr="006F47C4" w:rsidRDefault="006F47C4" w:rsidP="006F47C4">
      <w:pPr>
        <w:pStyle w:val="Textoindependiente"/>
        <w:rPr>
          <w:rFonts w:ascii="Arial" w:hAnsi="Arial" w:cs="Arial"/>
          <w:sz w:val="22"/>
          <w:szCs w:val="22"/>
        </w:rPr>
      </w:pPr>
    </w:p>
    <w:tbl>
      <w:tblPr>
        <w:tblW w:w="0" w:type="auto"/>
        <w:tblLayout w:type="fixed"/>
        <w:tblLook w:val="0000" w:firstRow="0" w:lastRow="0" w:firstColumn="0" w:lastColumn="0" w:noHBand="0" w:noVBand="0"/>
      </w:tblPr>
      <w:tblGrid>
        <w:gridCol w:w="4605"/>
        <w:gridCol w:w="4605"/>
      </w:tblGrid>
      <w:tr w:rsidR="006F47C4" w:rsidRPr="006F47C4" w14:paraId="07984F0E" w14:textId="77777777" w:rsidTr="002E3E49">
        <w:tc>
          <w:tcPr>
            <w:tcW w:w="4605" w:type="dxa"/>
            <w:shd w:val="clear" w:color="auto" w:fill="auto"/>
          </w:tcPr>
          <w:p w14:paraId="1007AE70" w14:textId="28132B6D" w:rsidR="006F47C4" w:rsidRPr="006F47C4" w:rsidRDefault="00867F26" w:rsidP="002E3E49">
            <w:pPr>
              <w:jc w:val="center"/>
              <w:rPr>
                <w:sz w:val="22"/>
                <w:szCs w:val="22"/>
              </w:rPr>
            </w:pPr>
            <w:r>
              <w:rPr>
                <w:b/>
                <w:bCs/>
                <w:sz w:val="22"/>
                <w:szCs w:val="22"/>
              </w:rPr>
              <w:t>Juan David Valencia Torres</w:t>
            </w:r>
          </w:p>
          <w:p w14:paraId="11BBC13A" w14:textId="77777777" w:rsidR="006F47C4" w:rsidRPr="006F47C4" w:rsidRDefault="006F47C4" w:rsidP="002E3E49">
            <w:pPr>
              <w:jc w:val="center"/>
              <w:rPr>
                <w:sz w:val="22"/>
                <w:szCs w:val="22"/>
              </w:rPr>
            </w:pPr>
            <w:r w:rsidRPr="006F47C4">
              <w:rPr>
                <w:bCs/>
                <w:sz w:val="22"/>
                <w:szCs w:val="22"/>
              </w:rPr>
              <w:t>Universidad Eafit</w:t>
            </w:r>
          </w:p>
          <w:p w14:paraId="6AF08CEF" w14:textId="77777777" w:rsidR="006F47C4" w:rsidRPr="006F47C4" w:rsidRDefault="006F47C4" w:rsidP="002E3E49">
            <w:pPr>
              <w:jc w:val="center"/>
              <w:rPr>
                <w:sz w:val="22"/>
                <w:szCs w:val="22"/>
              </w:rPr>
            </w:pPr>
            <w:r w:rsidRPr="006F47C4">
              <w:rPr>
                <w:bCs/>
                <w:sz w:val="22"/>
                <w:szCs w:val="22"/>
              </w:rPr>
              <w:t>Medellín, Colombia</w:t>
            </w:r>
          </w:p>
          <w:p w14:paraId="295B95E0" w14:textId="508DF0C3" w:rsidR="006F47C4" w:rsidRPr="006F47C4" w:rsidRDefault="00867F26" w:rsidP="002E3E49">
            <w:pPr>
              <w:jc w:val="center"/>
              <w:rPr>
                <w:sz w:val="22"/>
                <w:szCs w:val="22"/>
              </w:rPr>
            </w:pPr>
            <w:r>
              <w:rPr>
                <w:bCs/>
                <w:sz w:val="22"/>
                <w:szCs w:val="22"/>
              </w:rPr>
              <w:t>jdvalencit</w:t>
            </w:r>
            <w:r w:rsidR="006F47C4" w:rsidRPr="006F47C4">
              <w:rPr>
                <w:bCs/>
                <w:sz w:val="22"/>
                <w:szCs w:val="22"/>
              </w:rPr>
              <w:t>@eafit.edu.co</w:t>
            </w:r>
          </w:p>
          <w:p w14:paraId="39917F54" w14:textId="77777777" w:rsidR="006F47C4" w:rsidRPr="006F47C4" w:rsidRDefault="006F47C4" w:rsidP="002E3E49">
            <w:pPr>
              <w:jc w:val="center"/>
              <w:rPr>
                <w:b/>
                <w:bCs/>
                <w:sz w:val="22"/>
                <w:szCs w:val="22"/>
              </w:rPr>
            </w:pPr>
          </w:p>
        </w:tc>
        <w:tc>
          <w:tcPr>
            <w:tcW w:w="4605" w:type="dxa"/>
            <w:shd w:val="clear" w:color="auto" w:fill="auto"/>
          </w:tcPr>
          <w:p w14:paraId="1DCE81E6" w14:textId="5AA23B70" w:rsidR="006F47C4" w:rsidRPr="006F47C4" w:rsidRDefault="00867F26" w:rsidP="002E3E49">
            <w:pPr>
              <w:jc w:val="center"/>
              <w:rPr>
                <w:sz w:val="22"/>
                <w:szCs w:val="22"/>
              </w:rPr>
            </w:pPr>
            <w:r>
              <w:rPr>
                <w:b/>
                <w:bCs/>
                <w:sz w:val="22"/>
                <w:szCs w:val="22"/>
              </w:rPr>
              <w:t>David José Cardona Nieves</w:t>
            </w:r>
          </w:p>
          <w:p w14:paraId="165A19DE" w14:textId="77777777" w:rsidR="006F47C4" w:rsidRPr="006F47C4" w:rsidRDefault="006F47C4" w:rsidP="002E3E49">
            <w:pPr>
              <w:jc w:val="center"/>
              <w:rPr>
                <w:sz w:val="22"/>
                <w:szCs w:val="22"/>
              </w:rPr>
            </w:pPr>
            <w:r w:rsidRPr="006F47C4">
              <w:rPr>
                <w:bCs/>
                <w:sz w:val="22"/>
                <w:szCs w:val="22"/>
              </w:rPr>
              <w:t>Universidad Eafit</w:t>
            </w:r>
          </w:p>
          <w:p w14:paraId="199F0DCD" w14:textId="77777777" w:rsidR="006F47C4" w:rsidRPr="006F47C4" w:rsidRDefault="006F47C4" w:rsidP="002E3E49">
            <w:pPr>
              <w:jc w:val="center"/>
              <w:rPr>
                <w:sz w:val="22"/>
                <w:szCs w:val="22"/>
              </w:rPr>
            </w:pPr>
            <w:r w:rsidRPr="006F47C4">
              <w:rPr>
                <w:bCs/>
                <w:sz w:val="22"/>
                <w:szCs w:val="22"/>
              </w:rPr>
              <w:t>Medellín, Colombia</w:t>
            </w:r>
          </w:p>
          <w:p w14:paraId="05E13523" w14:textId="4247FD59" w:rsidR="006F47C4" w:rsidRPr="006F47C4" w:rsidRDefault="00867F26" w:rsidP="002E3E49">
            <w:pPr>
              <w:jc w:val="center"/>
              <w:rPr>
                <w:sz w:val="22"/>
                <w:szCs w:val="22"/>
              </w:rPr>
            </w:pPr>
            <w:r>
              <w:rPr>
                <w:bCs/>
                <w:sz w:val="22"/>
                <w:szCs w:val="22"/>
              </w:rPr>
              <w:t>djcardonan</w:t>
            </w:r>
            <w:r w:rsidR="006F47C4" w:rsidRPr="006F47C4">
              <w:rPr>
                <w:bCs/>
                <w:sz w:val="22"/>
                <w:szCs w:val="22"/>
              </w:rPr>
              <w:t>@eafit.edu.co</w:t>
            </w:r>
          </w:p>
          <w:p w14:paraId="2BC03404" w14:textId="77777777" w:rsidR="006F47C4" w:rsidRPr="006F47C4" w:rsidRDefault="006F47C4" w:rsidP="002E3E49">
            <w:pPr>
              <w:jc w:val="center"/>
              <w:rPr>
                <w:b/>
                <w:bCs/>
                <w:sz w:val="22"/>
                <w:szCs w:val="22"/>
              </w:rPr>
            </w:pPr>
          </w:p>
        </w:tc>
      </w:tr>
    </w:tbl>
    <w:p w14:paraId="791D7824" w14:textId="77777777" w:rsidR="006F47C4" w:rsidRPr="006F47C4" w:rsidRDefault="006F47C4" w:rsidP="006F47C4">
      <w:pPr>
        <w:rPr>
          <w:b/>
          <w:bCs/>
          <w:sz w:val="22"/>
          <w:szCs w:val="22"/>
        </w:rPr>
      </w:pPr>
    </w:p>
    <w:p w14:paraId="7A96F5C9" w14:textId="77777777" w:rsidR="006F47C4" w:rsidRPr="006F47C4" w:rsidRDefault="006F47C4" w:rsidP="006F47C4">
      <w:pPr>
        <w:rPr>
          <w:b/>
          <w:bCs/>
          <w:sz w:val="22"/>
          <w:szCs w:val="22"/>
        </w:rPr>
      </w:pPr>
    </w:p>
    <w:p w14:paraId="0C6011D7" w14:textId="77777777" w:rsidR="006F47C4" w:rsidRPr="006F47C4" w:rsidRDefault="006F47C4" w:rsidP="006F47C4">
      <w:pPr>
        <w:rPr>
          <w:sz w:val="22"/>
          <w:szCs w:val="22"/>
        </w:rPr>
      </w:pPr>
      <w:r w:rsidRPr="006F47C4">
        <w:rPr>
          <w:b/>
          <w:bCs/>
          <w:color w:val="002060"/>
          <w:sz w:val="22"/>
          <w:szCs w:val="22"/>
        </w:rPr>
        <w:t>3)</w:t>
      </w:r>
      <w:r w:rsidRPr="006F47C4">
        <w:rPr>
          <w:b/>
          <w:bCs/>
          <w:sz w:val="22"/>
          <w:szCs w:val="22"/>
        </w:rPr>
        <w:t xml:space="preserve"> Simulacro de preguntas de sustentación de Proyectos</w:t>
      </w:r>
    </w:p>
    <w:p w14:paraId="5C991548" w14:textId="77777777" w:rsidR="006F47C4" w:rsidRPr="006F47C4" w:rsidRDefault="006F47C4" w:rsidP="006F47C4">
      <w:pPr>
        <w:rPr>
          <w:b/>
          <w:bCs/>
          <w:sz w:val="22"/>
          <w:szCs w:val="22"/>
        </w:rPr>
      </w:pPr>
    </w:p>
    <w:p w14:paraId="5D3FA7AC" w14:textId="326C8824" w:rsidR="006F47C4" w:rsidRPr="00841138" w:rsidRDefault="00320EFF" w:rsidP="00841138">
      <w:pPr>
        <w:pStyle w:val="Prrafodelista"/>
        <w:ind w:left="360"/>
        <w:jc w:val="both"/>
        <w:rPr>
          <w:color w:val="000000" w:themeColor="text1"/>
          <w:sz w:val="22"/>
          <w:szCs w:val="22"/>
        </w:rPr>
      </w:pPr>
      <w:r w:rsidRPr="00320EFF">
        <w:rPr>
          <w:b/>
          <w:bCs/>
          <w:color w:val="002060"/>
          <w:sz w:val="22"/>
          <w:szCs w:val="22"/>
        </w:rPr>
        <w:t>3.1</w:t>
      </w:r>
      <w:r w:rsidR="00867F26">
        <w:rPr>
          <w:b/>
          <w:bCs/>
          <w:color w:val="002060"/>
          <w:sz w:val="22"/>
          <w:szCs w:val="22"/>
        </w:rPr>
        <w:t xml:space="preserve"> </w:t>
      </w:r>
      <w:r w:rsidR="00841138">
        <w:rPr>
          <w:color w:val="000000" w:themeColor="text1"/>
          <w:sz w:val="22"/>
          <w:szCs w:val="22"/>
        </w:rPr>
        <w:t xml:space="preserve">La estructura de datos usada para realizar el ejercicio 1.1 fue un </w:t>
      </w:r>
      <w:proofErr w:type="spellStart"/>
      <w:r w:rsidR="00841138">
        <w:rPr>
          <w:color w:val="000000" w:themeColor="text1"/>
          <w:sz w:val="22"/>
          <w:szCs w:val="22"/>
        </w:rPr>
        <w:t>ArrayList</w:t>
      </w:r>
      <w:proofErr w:type="spellEnd"/>
      <w:r w:rsidR="00841138">
        <w:rPr>
          <w:color w:val="000000" w:themeColor="text1"/>
          <w:sz w:val="22"/>
          <w:szCs w:val="22"/>
        </w:rPr>
        <w:t xml:space="preserve"> (Además de un arreglo de booleanos para almacenar los nodos visitados) para guardar los sucesores de los nodos sobre los que se actúa. Este </w:t>
      </w:r>
      <w:proofErr w:type="spellStart"/>
      <w:r w:rsidR="00841138">
        <w:rPr>
          <w:color w:val="000000" w:themeColor="text1"/>
          <w:sz w:val="22"/>
          <w:szCs w:val="22"/>
        </w:rPr>
        <w:t>arraylist</w:t>
      </w:r>
      <w:proofErr w:type="spellEnd"/>
      <w:r w:rsidR="00841138">
        <w:rPr>
          <w:color w:val="000000" w:themeColor="text1"/>
          <w:sz w:val="22"/>
          <w:szCs w:val="22"/>
        </w:rPr>
        <w:t xml:space="preserve"> es recorrido varias veces para determinar cuál es la mejor forma de lograr el resultado esperado. </w:t>
      </w:r>
    </w:p>
    <w:p w14:paraId="024CA591" w14:textId="73019EC5" w:rsidR="00320EFF" w:rsidRPr="00320EFF" w:rsidRDefault="00320EFF" w:rsidP="00320EFF">
      <w:pPr>
        <w:pStyle w:val="Prrafodelista"/>
        <w:ind w:left="360"/>
        <w:jc w:val="both"/>
        <w:rPr>
          <w:b/>
          <w:bCs/>
          <w:color w:val="002060"/>
          <w:sz w:val="22"/>
          <w:szCs w:val="22"/>
        </w:rPr>
      </w:pPr>
      <w:r w:rsidRPr="00320EFF">
        <w:rPr>
          <w:b/>
          <w:bCs/>
          <w:color w:val="002060"/>
          <w:sz w:val="22"/>
          <w:szCs w:val="22"/>
        </w:rPr>
        <w:t>3.2</w:t>
      </w:r>
      <w:r w:rsidR="00841138">
        <w:rPr>
          <w:b/>
          <w:bCs/>
          <w:color w:val="002060"/>
          <w:sz w:val="22"/>
          <w:szCs w:val="22"/>
        </w:rPr>
        <w:t xml:space="preserve"> </w:t>
      </w:r>
      <w:r w:rsidR="00841138" w:rsidRPr="00841138">
        <w:rPr>
          <w:color w:val="000000" w:themeColor="text1"/>
          <w:sz w:val="22"/>
          <w:szCs w:val="22"/>
        </w:rPr>
        <w:t xml:space="preserve">Es posible implementar el uso de algoritmos voraces para resolver este </w:t>
      </w:r>
      <w:proofErr w:type="gramStart"/>
      <w:r w:rsidR="00841138" w:rsidRPr="00841138">
        <w:rPr>
          <w:color w:val="000000" w:themeColor="text1"/>
          <w:sz w:val="22"/>
          <w:szCs w:val="22"/>
        </w:rPr>
        <w:t>problema</w:t>
      </w:r>
      <w:proofErr w:type="gramEnd"/>
      <w:r w:rsidR="00841138" w:rsidRPr="00841138">
        <w:rPr>
          <w:color w:val="000000" w:themeColor="text1"/>
          <w:sz w:val="22"/>
          <w:szCs w:val="22"/>
        </w:rPr>
        <w:t xml:space="preserve"> pero no es realmente eficiente debido a que tendría altas complejidades y terminaríamos por obtener una solución que no tendría en cuenta los “caminos largos que son mejores”.</w:t>
      </w:r>
    </w:p>
    <w:p w14:paraId="25C0ADFB" w14:textId="14CD4EB0" w:rsidR="00320EFF" w:rsidRPr="00841138" w:rsidRDefault="00320EFF" w:rsidP="00320EFF">
      <w:pPr>
        <w:pStyle w:val="Prrafodelista"/>
        <w:ind w:left="360"/>
        <w:jc w:val="both"/>
        <w:rPr>
          <w:color w:val="000000" w:themeColor="text1"/>
          <w:sz w:val="22"/>
          <w:szCs w:val="22"/>
        </w:rPr>
      </w:pPr>
      <w:r w:rsidRPr="00320EFF">
        <w:rPr>
          <w:b/>
          <w:bCs/>
          <w:color w:val="002060"/>
          <w:sz w:val="22"/>
          <w:szCs w:val="22"/>
        </w:rPr>
        <w:t>3.3</w:t>
      </w:r>
      <w:r w:rsidR="00841138">
        <w:rPr>
          <w:b/>
          <w:bCs/>
          <w:color w:val="002060"/>
          <w:sz w:val="22"/>
          <w:szCs w:val="22"/>
        </w:rPr>
        <w:t xml:space="preserve"> </w:t>
      </w:r>
      <w:r w:rsidR="002120EE">
        <w:rPr>
          <w:color w:val="000000" w:themeColor="text1"/>
          <w:sz w:val="22"/>
          <w:szCs w:val="22"/>
        </w:rPr>
        <w:t>Se podría intentar adaptar haciendo que solo se pase por las rutas donde se debe entregar un domicilio y, de ser posible, dividir la ciudad en subregiones para así “operar” con estas regiones y no con toda la ciudad.</w:t>
      </w:r>
    </w:p>
    <w:p w14:paraId="09BC89E3" w14:textId="1EDD3A44" w:rsidR="003F4C22" w:rsidRPr="00AE2F73" w:rsidRDefault="003F4C22" w:rsidP="00320EFF">
      <w:pPr>
        <w:pStyle w:val="Prrafodelista"/>
        <w:ind w:left="360"/>
        <w:jc w:val="both"/>
        <w:rPr>
          <w:color w:val="000000" w:themeColor="text1"/>
          <w:sz w:val="22"/>
          <w:szCs w:val="22"/>
        </w:rPr>
      </w:pPr>
      <w:r>
        <w:rPr>
          <w:b/>
          <w:bCs/>
          <w:color w:val="002060"/>
          <w:sz w:val="22"/>
          <w:szCs w:val="22"/>
        </w:rPr>
        <w:t>3.4</w:t>
      </w:r>
      <w:r w:rsidR="002120EE">
        <w:rPr>
          <w:b/>
          <w:bCs/>
          <w:color w:val="002060"/>
          <w:sz w:val="22"/>
          <w:szCs w:val="22"/>
        </w:rPr>
        <w:t xml:space="preserve"> </w:t>
      </w:r>
      <w:r w:rsidR="00AE2F73" w:rsidRPr="00AE2F73">
        <w:rPr>
          <w:color w:val="000000" w:themeColor="text1"/>
          <w:sz w:val="22"/>
          <w:szCs w:val="22"/>
        </w:rPr>
        <w:t xml:space="preserve">La estructura de datos usada es un </w:t>
      </w:r>
      <w:r w:rsidR="00AE2F73">
        <w:rPr>
          <w:color w:val="000000" w:themeColor="text1"/>
          <w:sz w:val="22"/>
          <w:szCs w:val="22"/>
        </w:rPr>
        <w:t>arreglo</w:t>
      </w:r>
      <w:r w:rsidR="00AE2F73" w:rsidRPr="00AE2F73">
        <w:rPr>
          <w:color w:val="000000" w:themeColor="text1"/>
          <w:sz w:val="22"/>
          <w:szCs w:val="22"/>
        </w:rPr>
        <w:t xml:space="preserve"> de enteros </w:t>
      </w:r>
      <w:proofErr w:type="gramStart"/>
      <w:r w:rsidR="00AE2F73" w:rsidRPr="00AE2F73">
        <w:rPr>
          <w:color w:val="000000" w:themeColor="text1"/>
          <w:sz w:val="22"/>
          <w:szCs w:val="22"/>
        </w:rPr>
        <w:t xml:space="preserve">( </w:t>
      </w:r>
      <w:proofErr w:type="spellStart"/>
      <w:r w:rsidR="00AE2F73" w:rsidRPr="00AE2F73">
        <w:rPr>
          <w:color w:val="000000" w:themeColor="text1"/>
          <w:sz w:val="22"/>
          <w:szCs w:val="22"/>
        </w:rPr>
        <w:t>int</w:t>
      </w:r>
      <w:proofErr w:type="spellEnd"/>
      <w:proofErr w:type="gramEnd"/>
      <w:r w:rsidR="00AE2F73" w:rsidRPr="00AE2F73">
        <w:rPr>
          <w:color w:val="000000" w:themeColor="text1"/>
          <w:sz w:val="22"/>
          <w:szCs w:val="22"/>
        </w:rPr>
        <w:t>[] )</w:t>
      </w:r>
      <w:r w:rsidR="00AE2F73">
        <w:rPr>
          <w:color w:val="000000" w:themeColor="text1"/>
          <w:sz w:val="22"/>
          <w:szCs w:val="22"/>
        </w:rPr>
        <w:t xml:space="preserve"> para los turnos diurnos y otro para los turnos nocturnos. El funcionamiento de estos es bastante simple al sumar los valores dentro de estos arreglos (las horas) para luego comparar si el resultado supera o no el límite máximo (Y, en caso de superarlo, sumar la cantidad por la que lo supera al resultado final).</w:t>
      </w:r>
    </w:p>
    <w:p w14:paraId="37431C79" w14:textId="59D78FE0" w:rsidR="003F4C22" w:rsidRPr="00AE2F73" w:rsidRDefault="003F4C22" w:rsidP="00320EFF">
      <w:pPr>
        <w:pStyle w:val="Prrafodelista"/>
        <w:ind w:left="360"/>
        <w:jc w:val="both"/>
        <w:rPr>
          <w:color w:val="000000" w:themeColor="text1"/>
          <w:sz w:val="22"/>
          <w:szCs w:val="22"/>
        </w:rPr>
      </w:pPr>
      <w:r>
        <w:rPr>
          <w:b/>
          <w:bCs/>
          <w:color w:val="002060"/>
          <w:sz w:val="22"/>
          <w:szCs w:val="22"/>
        </w:rPr>
        <w:t>3.5</w:t>
      </w:r>
      <w:r w:rsidR="00AE2F73">
        <w:rPr>
          <w:b/>
          <w:bCs/>
          <w:color w:val="002060"/>
          <w:sz w:val="22"/>
          <w:szCs w:val="22"/>
        </w:rPr>
        <w:t xml:space="preserve"> </w:t>
      </w:r>
      <w:r w:rsidR="00AE2F73" w:rsidRPr="00AE2F73">
        <w:rPr>
          <w:color w:val="000000" w:themeColor="text1"/>
          <w:sz w:val="22"/>
          <w:szCs w:val="22"/>
        </w:rPr>
        <w:t>O(n*</w:t>
      </w:r>
      <w:proofErr w:type="spellStart"/>
      <w:r w:rsidR="00AE2F73" w:rsidRPr="00AE2F73">
        <w:rPr>
          <w:color w:val="000000" w:themeColor="text1"/>
          <w:sz w:val="22"/>
          <w:szCs w:val="22"/>
        </w:rPr>
        <w:t>logn</w:t>
      </w:r>
      <w:proofErr w:type="spellEnd"/>
      <w:r w:rsidR="00AE2F73" w:rsidRPr="00AE2F73">
        <w:rPr>
          <w:color w:val="000000" w:themeColor="text1"/>
          <w:sz w:val="22"/>
          <w:szCs w:val="22"/>
        </w:rPr>
        <w:t>) ya que es necesario organizar los valores</w:t>
      </w:r>
      <w:r w:rsidR="00AE2F73">
        <w:rPr>
          <w:color w:val="000000" w:themeColor="text1"/>
          <w:sz w:val="22"/>
          <w:szCs w:val="22"/>
        </w:rPr>
        <w:t>.</w:t>
      </w:r>
    </w:p>
    <w:p w14:paraId="10EE1DB6" w14:textId="3D0D602F" w:rsidR="003F4C22" w:rsidRPr="00AE2F73" w:rsidRDefault="003F4C22" w:rsidP="00320EFF">
      <w:pPr>
        <w:pStyle w:val="Prrafodelista"/>
        <w:ind w:left="360"/>
        <w:jc w:val="both"/>
        <w:rPr>
          <w:color w:val="000000" w:themeColor="text1"/>
          <w:sz w:val="22"/>
          <w:szCs w:val="22"/>
        </w:rPr>
      </w:pPr>
      <w:r>
        <w:rPr>
          <w:b/>
          <w:bCs/>
          <w:color w:val="002060"/>
          <w:sz w:val="22"/>
          <w:szCs w:val="22"/>
        </w:rPr>
        <w:t>3.6</w:t>
      </w:r>
      <w:r w:rsidR="00AE2F73">
        <w:rPr>
          <w:b/>
          <w:bCs/>
          <w:color w:val="002060"/>
          <w:sz w:val="22"/>
          <w:szCs w:val="22"/>
        </w:rPr>
        <w:t xml:space="preserve"> </w:t>
      </w:r>
      <w:r w:rsidR="00AE2F73" w:rsidRPr="00AE2F73">
        <w:rPr>
          <w:color w:val="000000" w:themeColor="text1"/>
          <w:sz w:val="22"/>
          <w:szCs w:val="22"/>
        </w:rPr>
        <w:t>n es el número de conductores de bus.</w:t>
      </w:r>
    </w:p>
    <w:p w14:paraId="6E1055A9" w14:textId="77777777" w:rsidR="006F47C4" w:rsidRPr="006F47C4" w:rsidRDefault="006F47C4" w:rsidP="00320EFF">
      <w:pPr>
        <w:jc w:val="both"/>
        <w:rPr>
          <w:b/>
          <w:bCs/>
          <w:sz w:val="22"/>
          <w:szCs w:val="22"/>
        </w:rPr>
      </w:pPr>
    </w:p>
    <w:p w14:paraId="03B32EFB" w14:textId="77777777" w:rsidR="006F47C4" w:rsidRPr="006F47C4" w:rsidRDefault="006F47C4" w:rsidP="006F47C4">
      <w:pPr>
        <w:ind w:left="720"/>
        <w:jc w:val="both"/>
        <w:rPr>
          <w:b/>
          <w:bCs/>
          <w:i/>
          <w:sz w:val="22"/>
          <w:szCs w:val="22"/>
        </w:rPr>
      </w:pPr>
    </w:p>
    <w:p w14:paraId="77E3C833" w14:textId="77777777" w:rsidR="006F47C4" w:rsidRPr="006F47C4" w:rsidRDefault="006F47C4" w:rsidP="006F47C4">
      <w:pPr>
        <w:jc w:val="both"/>
        <w:rPr>
          <w:sz w:val="22"/>
          <w:szCs w:val="22"/>
        </w:rPr>
      </w:pPr>
      <w:r w:rsidRPr="006F47C4">
        <w:rPr>
          <w:b/>
          <w:bCs/>
          <w:i/>
          <w:color w:val="002060"/>
          <w:sz w:val="22"/>
          <w:szCs w:val="22"/>
        </w:rPr>
        <w:t>4)</w:t>
      </w:r>
      <w:r w:rsidRPr="006F47C4">
        <w:rPr>
          <w:b/>
          <w:bCs/>
          <w:i/>
          <w:sz w:val="22"/>
          <w:szCs w:val="22"/>
        </w:rPr>
        <w:t xml:space="preserve"> Simulacro de Parcial</w:t>
      </w:r>
    </w:p>
    <w:p w14:paraId="78844B61" w14:textId="77777777" w:rsidR="006F47C4" w:rsidRPr="006F47C4" w:rsidRDefault="006F47C4" w:rsidP="006F47C4">
      <w:pPr>
        <w:jc w:val="both"/>
        <w:rPr>
          <w:b/>
          <w:bCs/>
          <w:i/>
          <w:sz w:val="22"/>
          <w:szCs w:val="22"/>
        </w:rPr>
      </w:pPr>
    </w:p>
    <w:p w14:paraId="064CB603" w14:textId="37E163FD" w:rsidR="006F47C4" w:rsidRPr="001321F7" w:rsidRDefault="00867F26" w:rsidP="001321F7">
      <w:pPr>
        <w:pStyle w:val="Prrafodelista"/>
        <w:numPr>
          <w:ilvl w:val="1"/>
          <w:numId w:val="19"/>
        </w:numPr>
        <w:jc w:val="both"/>
        <w:rPr>
          <w:sz w:val="22"/>
          <w:szCs w:val="22"/>
        </w:rPr>
      </w:pPr>
      <w:r>
        <w:rPr>
          <w:sz w:val="22"/>
          <w:szCs w:val="22"/>
        </w:rPr>
        <w:t>i++;</w:t>
      </w:r>
    </w:p>
    <w:p w14:paraId="47EF489D" w14:textId="1FF40945" w:rsidR="006F47C4" w:rsidRPr="001321F7" w:rsidRDefault="00867F26" w:rsidP="001321F7">
      <w:pPr>
        <w:pStyle w:val="Prrafodelista"/>
        <w:numPr>
          <w:ilvl w:val="1"/>
          <w:numId w:val="19"/>
        </w:numPr>
        <w:jc w:val="both"/>
        <w:rPr>
          <w:sz w:val="22"/>
          <w:szCs w:val="22"/>
        </w:rPr>
      </w:pPr>
      <w:r>
        <w:rPr>
          <w:i/>
          <w:sz w:val="22"/>
          <w:szCs w:val="22"/>
        </w:rPr>
        <w:t xml:space="preserve">min &gt; </w:t>
      </w:r>
      <w:proofErr w:type="spellStart"/>
      <w:r>
        <w:rPr>
          <w:i/>
          <w:sz w:val="22"/>
          <w:szCs w:val="22"/>
        </w:rPr>
        <w:t>adjacencyMatrix</w:t>
      </w:r>
      <w:proofErr w:type="spellEnd"/>
      <w:r>
        <w:rPr>
          <w:i/>
          <w:sz w:val="22"/>
          <w:szCs w:val="22"/>
        </w:rPr>
        <w:t>[</w:t>
      </w:r>
      <w:proofErr w:type="spellStart"/>
      <w:r>
        <w:rPr>
          <w:i/>
          <w:sz w:val="22"/>
          <w:szCs w:val="22"/>
        </w:rPr>
        <w:t>element</w:t>
      </w:r>
      <w:proofErr w:type="spellEnd"/>
      <w:r>
        <w:rPr>
          <w:i/>
          <w:sz w:val="22"/>
          <w:szCs w:val="22"/>
        </w:rPr>
        <w:t>][i]</w:t>
      </w:r>
    </w:p>
    <w:p w14:paraId="41C1795D" w14:textId="1622369D" w:rsidR="006F47C4" w:rsidRPr="00867F26" w:rsidRDefault="006F47C4" w:rsidP="001321F7">
      <w:pPr>
        <w:pStyle w:val="Prrafodelista"/>
        <w:numPr>
          <w:ilvl w:val="1"/>
          <w:numId w:val="19"/>
        </w:numPr>
        <w:jc w:val="both"/>
        <w:rPr>
          <w:sz w:val="22"/>
          <w:szCs w:val="22"/>
        </w:rPr>
      </w:pPr>
    </w:p>
    <w:p w14:paraId="5F6558CA" w14:textId="3BCB8277" w:rsidR="00867F26" w:rsidRPr="00867F26" w:rsidRDefault="00867F26" w:rsidP="001321F7">
      <w:pPr>
        <w:pStyle w:val="Prrafodelista"/>
        <w:numPr>
          <w:ilvl w:val="1"/>
          <w:numId w:val="19"/>
        </w:numPr>
        <w:jc w:val="both"/>
        <w:rPr>
          <w:sz w:val="22"/>
          <w:szCs w:val="22"/>
        </w:rPr>
      </w:pPr>
      <w:r>
        <w:rPr>
          <w:i/>
          <w:sz w:val="22"/>
          <w:szCs w:val="22"/>
        </w:rPr>
        <w:t xml:space="preserve">1) </w:t>
      </w:r>
      <w:proofErr w:type="spellStart"/>
      <w:r>
        <w:rPr>
          <w:i/>
          <w:sz w:val="22"/>
          <w:szCs w:val="22"/>
        </w:rPr>
        <w:t>temp</w:t>
      </w:r>
      <w:proofErr w:type="spellEnd"/>
      <w:r>
        <w:rPr>
          <w:i/>
          <w:sz w:val="22"/>
          <w:szCs w:val="22"/>
        </w:rPr>
        <w:t xml:space="preserve"> = </w:t>
      </w:r>
      <w:proofErr w:type="spellStart"/>
      <w:proofErr w:type="gramStart"/>
      <w:r>
        <w:rPr>
          <w:i/>
          <w:sz w:val="22"/>
          <w:szCs w:val="22"/>
        </w:rPr>
        <w:t>Math.max</w:t>
      </w:r>
      <w:proofErr w:type="spellEnd"/>
      <w:r>
        <w:rPr>
          <w:i/>
          <w:sz w:val="22"/>
          <w:szCs w:val="22"/>
        </w:rPr>
        <w:t>(</w:t>
      </w:r>
      <w:proofErr w:type="gramEnd"/>
      <w:r>
        <w:rPr>
          <w:i/>
          <w:sz w:val="22"/>
          <w:szCs w:val="22"/>
        </w:rPr>
        <w:t xml:space="preserve">mínimo, </w:t>
      </w:r>
      <w:proofErr w:type="spellStart"/>
      <w:r>
        <w:rPr>
          <w:i/>
          <w:sz w:val="22"/>
          <w:szCs w:val="22"/>
        </w:rPr>
        <w:t>temp</w:t>
      </w:r>
      <w:proofErr w:type="spellEnd"/>
      <w:r>
        <w:rPr>
          <w:i/>
          <w:sz w:val="22"/>
          <w:szCs w:val="22"/>
        </w:rPr>
        <w:t>)</w:t>
      </w:r>
    </w:p>
    <w:p w14:paraId="2FECEC00" w14:textId="77777777" w:rsidR="00867F26" w:rsidRPr="00867F26" w:rsidRDefault="00867F26" w:rsidP="00867F26">
      <w:pPr>
        <w:pStyle w:val="Prrafodelista"/>
        <w:jc w:val="both"/>
        <w:rPr>
          <w:sz w:val="22"/>
          <w:szCs w:val="22"/>
        </w:rPr>
      </w:pPr>
      <w:r>
        <w:rPr>
          <w:i/>
          <w:sz w:val="22"/>
          <w:szCs w:val="22"/>
        </w:rPr>
        <w:t xml:space="preserve">2) </w:t>
      </w:r>
      <w:proofErr w:type="spellStart"/>
      <w:r>
        <w:rPr>
          <w:i/>
          <w:sz w:val="22"/>
          <w:szCs w:val="22"/>
        </w:rPr>
        <w:t>return</w:t>
      </w:r>
      <w:proofErr w:type="spellEnd"/>
      <w:r>
        <w:rPr>
          <w:i/>
          <w:sz w:val="22"/>
          <w:szCs w:val="22"/>
        </w:rPr>
        <w:t xml:space="preserve"> </w:t>
      </w:r>
      <w:proofErr w:type="spellStart"/>
      <w:r>
        <w:rPr>
          <w:i/>
          <w:sz w:val="22"/>
          <w:szCs w:val="22"/>
        </w:rPr>
        <w:t>temp</w:t>
      </w:r>
      <w:proofErr w:type="spellEnd"/>
    </w:p>
    <w:p w14:paraId="46ADF398" w14:textId="124CCDDD" w:rsidR="00867F26" w:rsidRPr="00867F26" w:rsidRDefault="00867F26" w:rsidP="00867F26">
      <w:pPr>
        <w:pStyle w:val="Prrafodelista"/>
        <w:jc w:val="both"/>
        <w:rPr>
          <w:i/>
          <w:sz w:val="22"/>
          <w:szCs w:val="22"/>
        </w:rPr>
      </w:pPr>
      <w:r>
        <w:rPr>
          <w:i/>
          <w:sz w:val="22"/>
          <w:szCs w:val="22"/>
        </w:rPr>
        <w:t>3)</w:t>
      </w:r>
      <w:proofErr w:type="gramStart"/>
      <w:r>
        <w:rPr>
          <w:i/>
          <w:sz w:val="22"/>
          <w:szCs w:val="22"/>
        </w:rPr>
        <w:t>O(</w:t>
      </w:r>
      <w:proofErr w:type="gramEnd"/>
      <w:r>
        <w:rPr>
          <w:i/>
          <w:sz w:val="22"/>
          <w:szCs w:val="22"/>
        </w:rPr>
        <w:t>1)</w:t>
      </w:r>
    </w:p>
    <w:p w14:paraId="19A7B653" w14:textId="395EE594" w:rsidR="00867F26" w:rsidRDefault="00867F26" w:rsidP="00867F26">
      <w:pPr>
        <w:pStyle w:val="Prrafodelista"/>
        <w:numPr>
          <w:ilvl w:val="1"/>
          <w:numId w:val="19"/>
        </w:numPr>
        <w:jc w:val="both"/>
        <w:rPr>
          <w:sz w:val="22"/>
          <w:szCs w:val="22"/>
        </w:rPr>
      </w:pPr>
    </w:p>
    <w:p w14:paraId="520A540F" w14:textId="089A4379" w:rsidR="00867F26" w:rsidRDefault="00867F26" w:rsidP="00867F26">
      <w:pPr>
        <w:pStyle w:val="Prrafodelista"/>
        <w:numPr>
          <w:ilvl w:val="1"/>
          <w:numId w:val="19"/>
        </w:numPr>
        <w:jc w:val="both"/>
        <w:rPr>
          <w:sz w:val="22"/>
          <w:szCs w:val="22"/>
        </w:rPr>
      </w:pPr>
      <w:r>
        <w:rPr>
          <w:sz w:val="22"/>
          <w:szCs w:val="22"/>
        </w:rPr>
        <w:t>1</w:t>
      </w:r>
      <w:r>
        <w:rPr>
          <w:sz w:val="22"/>
          <w:szCs w:val="22"/>
        </w:rPr>
        <w:t xml:space="preserve">) </w:t>
      </w:r>
      <w:proofErr w:type="spellStart"/>
      <w:r>
        <w:rPr>
          <w:sz w:val="22"/>
          <w:szCs w:val="22"/>
        </w:rPr>
        <w:t>if</w:t>
      </w:r>
      <w:proofErr w:type="spellEnd"/>
      <w:r>
        <w:rPr>
          <w:sz w:val="22"/>
          <w:szCs w:val="22"/>
        </w:rPr>
        <w:t>(x[i] == i+1))</w:t>
      </w:r>
    </w:p>
    <w:p w14:paraId="7147AF58" w14:textId="77777777" w:rsidR="00867F26" w:rsidRDefault="00867F26" w:rsidP="00867F26">
      <w:pPr>
        <w:pStyle w:val="Prrafodelista"/>
        <w:jc w:val="both"/>
        <w:rPr>
          <w:sz w:val="22"/>
          <w:szCs w:val="22"/>
        </w:rPr>
      </w:pPr>
      <w:r>
        <w:rPr>
          <w:sz w:val="22"/>
          <w:szCs w:val="22"/>
        </w:rPr>
        <w:t>2) Res += 1</w:t>
      </w:r>
    </w:p>
    <w:p w14:paraId="661EB263" w14:textId="77777777" w:rsidR="00867F26" w:rsidRDefault="00867F26" w:rsidP="00867F26">
      <w:pPr>
        <w:pStyle w:val="Prrafodelista"/>
        <w:jc w:val="both"/>
        <w:rPr>
          <w:sz w:val="22"/>
          <w:szCs w:val="22"/>
        </w:rPr>
      </w:pPr>
      <w:r>
        <w:rPr>
          <w:sz w:val="22"/>
          <w:szCs w:val="22"/>
        </w:rPr>
        <w:lastRenderedPageBreak/>
        <w:t xml:space="preserve">3) </w:t>
      </w:r>
      <w:proofErr w:type="spellStart"/>
      <w:r>
        <w:rPr>
          <w:sz w:val="22"/>
          <w:szCs w:val="22"/>
        </w:rPr>
        <w:t>last</w:t>
      </w:r>
      <w:proofErr w:type="spellEnd"/>
      <w:r>
        <w:rPr>
          <w:sz w:val="22"/>
          <w:szCs w:val="22"/>
        </w:rPr>
        <w:t xml:space="preserve"> = i</w:t>
      </w:r>
    </w:p>
    <w:p w14:paraId="42AE5DB3" w14:textId="77777777" w:rsidR="00867F26" w:rsidRPr="00867F26" w:rsidRDefault="00867F26" w:rsidP="00867F26">
      <w:pPr>
        <w:pStyle w:val="Prrafodelista"/>
        <w:jc w:val="both"/>
        <w:rPr>
          <w:sz w:val="22"/>
          <w:szCs w:val="22"/>
        </w:rPr>
      </w:pPr>
      <w:r>
        <w:rPr>
          <w:sz w:val="22"/>
          <w:szCs w:val="22"/>
        </w:rPr>
        <w:t>4) 2</w:t>
      </w:r>
    </w:p>
    <w:p w14:paraId="364D7EC9" w14:textId="77777777" w:rsidR="00867F26" w:rsidRPr="003F4C22" w:rsidRDefault="00867F26" w:rsidP="00867F26">
      <w:pPr>
        <w:jc w:val="both"/>
        <w:rPr>
          <w:b/>
          <w:bCs/>
          <w:i/>
          <w:sz w:val="22"/>
          <w:szCs w:val="22"/>
        </w:rPr>
      </w:pPr>
    </w:p>
    <w:p w14:paraId="77CF0E00" w14:textId="46CF4C1C" w:rsidR="006F47C4" w:rsidRPr="00867F26" w:rsidRDefault="006F47C4" w:rsidP="00867F26">
      <w:pPr>
        <w:jc w:val="both"/>
        <w:rPr>
          <w:sz w:val="22"/>
          <w:szCs w:val="22"/>
        </w:rPr>
      </w:pPr>
      <w:r w:rsidRPr="00867F26">
        <w:rPr>
          <w:b/>
          <w:bCs/>
          <w:i/>
          <w:color w:val="002060"/>
          <w:sz w:val="22"/>
          <w:szCs w:val="22"/>
        </w:rPr>
        <w:t xml:space="preserve">5) </w:t>
      </w:r>
      <w:r w:rsidRPr="00867F26">
        <w:rPr>
          <w:b/>
          <w:bCs/>
          <w:i/>
          <w:sz w:val="22"/>
          <w:szCs w:val="22"/>
        </w:rPr>
        <w:t xml:space="preserve"> Lectura recomendada (opcional</w:t>
      </w:r>
      <w:r w:rsidRPr="00867F26">
        <w:rPr>
          <w:b/>
          <w:bCs/>
          <w:i/>
          <w:sz w:val="22"/>
          <w:szCs w:val="22"/>
          <w:lang w:val="es-CO"/>
        </w:rPr>
        <w:t>)</w:t>
      </w:r>
    </w:p>
    <w:p w14:paraId="5D590830" w14:textId="77777777" w:rsidR="006F47C4" w:rsidRPr="006F47C4" w:rsidRDefault="006F47C4" w:rsidP="006F47C4">
      <w:pPr>
        <w:jc w:val="both"/>
        <w:rPr>
          <w:b/>
          <w:bCs/>
          <w:i/>
          <w:sz w:val="22"/>
          <w:szCs w:val="22"/>
        </w:rPr>
      </w:pPr>
    </w:p>
    <w:p w14:paraId="1701093A" w14:textId="6B854C65" w:rsidR="006F47C4" w:rsidRDefault="00320EFF" w:rsidP="00320EFF">
      <w:pPr>
        <w:ind w:left="426"/>
        <w:jc w:val="both"/>
        <w:rPr>
          <w:sz w:val="22"/>
          <w:szCs w:val="22"/>
          <w:lang w:val="es-CO"/>
        </w:rPr>
      </w:pPr>
      <w:r>
        <w:rPr>
          <w:sz w:val="22"/>
          <w:szCs w:val="22"/>
          <w:lang w:val="es-CO"/>
        </w:rPr>
        <w:t>Mapa conceptual</w:t>
      </w:r>
    </w:p>
    <w:p w14:paraId="69F870FB" w14:textId="77777777" w:rsidR="00320EFF" w:rsidRPr="006F47C4" w:rsidRDefault="00320EFF" w:rsidP="006F47C4">
      <w:pPr>
        <w:ind w:left="720"/>
        <w:jc w:val="both"/>
        <w:rPr>
          <w:sz w:val="22"/>
          <w:szCs w:val="22"/>
          <w:lang w:val="es-CO"/>
        </w:rPr>
      </w:pPr>
    </w:p>
    <w:p w14:paraId="1DCBB384" w14:textId="77777777" w:rsidR="006F47C4" w:rsidRPr="006F47C4" w:rsidRDefault="006F47C4" w:rsidP="006F47C4">
      <w:pPr>
        <w:rPr>
          <w:sz w:val="22"/>
          <w:szCs w:val="22"/>
        </w:rPr>
      </w:pPr>
      <w:r w:rsidRPr="006F47C4">
        <w:rPr>
          <w:b/>
          <w:color w:val="002060"/>
          <w:sz w:val="22"/>
          <w:szCs w:val="22"/>
        </w:rPr>
        <w:t>6)</w:t>
      </w:r>
      <w:r w:rsidRPr="006F47C4">
        <w:rPr>
          <w:sz w:val="22"/>
          <w:szCs w:val="22"/>
        </w:rPr>
        <w:t xml:space="preserve"> </w:t>
      </w:r>
      <w:r w:rsidRPr="006F47C4">
        <w:rPr>
          <w:b/>
          <w:bCs/>
          <w:sz w:val="22"/>
          <w:szCs w:val="22"/>
        </w:rPr>
        <w:t>Trabajo en Equipo y Progreso Gradual (Opcional)</w:t>
      </w:r>
    </w:p>
    <w:p w14:paraId="2AB28055" w14:textId="77777777" w:rsidR="006F47C4" w:rsidRPr="006F47C4" w:rsidRDefault="006F47C4" w:rsidP="006F47C4">
      <w:pPr>
        <w:rPr>
          <w:b/>
          <w:bCs/>
          <w:i/>
          <w:sz w:val="22"/>
          <w:szCs w:val="22"/>
        </w:rPr>
      </w:pPr>
    </w:p>
    <w:p w14:paraId="60C061F2" w14:textId="533C4693" w:rsidR="007B5F04" w:rsidRDefault="003F4C22" w:rsidP="007B5F04">
      <w:pPr>
        <w:ind w:left="426"/>
        <w:jc w:val="both"/>
        <w:rPr>
          <w:i/>
          <w:sz w:val="22"/>
          <w:szCs w:val="22"/>
        </w:rPr>
      </w:pPr>
      <w:r>
        <w:rPr>
          <w:b/>
          <w:i/>
          <w:color w:val="002060"/>
          <w:sz w:val="22"/>
          <w:szCs w:val="22"/>
        </w:rPr>
        <w:t>6.1</w:t>
      </w:r>
      <w:r w:rsidR="007B5F04">
        <w:rPr>
          <w:i/>
          <w:sz w:val="22"/>
          <w:szCs w:val="22"/>
        </w:rPr>
        <w:t xml:space="preserve"> </w:t>
      </w:r>
      <w:r w:rsidR="006F47C4" w:rsidRPr="007B5F04">
        <w:rPr>
          <w:i/>
          <w:sz w:val="22"/>
          <w:szCs w:val="22"/>
        </w:rPr>
        <w:t>Actas de reunión</w:t>
      </w:r>
    </w:p>
    <w:p w14:paraId="73D53365" w14:textId="324A1AC3" w:rsidR="007B5F04" w:rsidRDefault="003F4C22" w:rsidP="007B5F04">
      <w:pPr>
        <w:ind w:left="426"/>
        <w:jc w:val="both"/>
        <w:rPr>
          <w:i/>
          <w:sz w:val="22"/>
          <w:szCs w:val="22"/>
        </w:rPr>
      </w:pPr>
      <w:r>
        <w:rPr>
          <w:b/>
          <w:i/>
          <w:color w:val="002060"/>
          <w:sz w:val="22"/>
          <w:szCs w:val="22"/>
        </w:rPr>
        <w:t xml:space="preserve">6.2 </w:t>
      </w:r>
      <w:r w:rsidR="006F47C4" w:rsidRPr="007B5F04">
        <w:rPr>
          <w:i/>
          <w:sz w:val="22"/>
          <w:szCs w:val="22"/>
        </w:rPr>
        <w:t>El reporte de cambios en el código</w:t>
      </w:r>
    </w:p>
    <w:p w14:paraId="77F18C54" w14:textId="56B0F897" w:rsidR="006F47C4" w:rsidRDefault="003F4C22" w:rsidP="007B5F04">
      <w:pPr>
        <w:ind w:left="426"/>
        <w:jc w:val="both"/>
        <w:rPr>
          <w:i/>
          <w:sz w:val="22"/>
          <w:szCs w:val="22"/>
        </w:rPr>
      </w:pPr>
      <w:r>
        <w:rPr>
          <w:b/>
          <w:i/>
          <w:color w:val="002060"/>
          <w:sz w:val="22"/>
          <w:szCs w:val="22"/>
        </w:rPr>
        <w:t xml:space="preserve">6.3 </w:t>
      </w:r>
      <w:r w:rsidR="006F47C4" w:rsidRPr="007B5F04">
        <w:rPr>
          <w:i/>
          <w:sz w:val="22"/>
          <w:szCs w:val="22"/>
        </w:rPr>
        <w:t xml:space="preserve">El reporte de cambios del informe de laboratorio </w:t>
      </w:r>
    </w:p>
    <w:p w14:paraId="0F70EA18" w14:textId="3838336C" w:rsidR="007B5F04" w:rsidRPr="007B5F04" w:rsidRDefault="007B5F04" w:rsidP="007B5F04">
      <w:pPr>
        <w:ind w:left="426"/>
        <w:jc w:val="both"/>
        <w:rPr>
          <w:i/>
          <w:sz w:val="22"/>
          <w:szCs w:val="22"/>
        </w:rPr>
      </w:pPr>
    </w:p>
    <w:sectPr w:rsidR="007B5F04" w:rsidRPr="007B5F04" w:rsidSect="00ED5AF9">
      <w:headerReference w:type="default" r:id="rId8"/>
      <w:footerReference w:type="default" r:id="rId9"/>
      <w:pgSz w:w="12240" w:h="15840"/>
      <w:pgMar w:top="1417" w:right="118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9B8EF" w14:textId="77777777" w:rsidR="00F2013F" w:rsidRDefault="00F2013F" w:rsidP="004071A1">
      <w:r>
        <w:separator/>
      </w:r>
    </w:p>
  </w:endnote>
  <w:endnote w:type="continuationSeparator" w:id="0">
    <w:p w14:paraId="062EADD7" w14:textId="77777777" w:rsidR="00F2013F" w:rsidRDefault="00F2013F" w:rsidP="00407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1"/>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Mono">
    <w:altName w:val="Courier New"/>
    <w:charset w:val="00"/>
    <w:family w:val="modern"/>
    <w:pitch w:val="default"/>
  </w:font>
  <w:font w:name="Droid Sans Fallback">
    <w:charset w:val="00"/>
    <w:family w:val="modern"/>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01817" w14:textId="77777777" w:rsidR="005D094B" w:rsidRPr="00E66804" w:rsidRDefault="005D094B" w:rsidP="006C0F93">
    <w:pPr>
      <w:ind w:left="-1276"/>
      <w:rPr>
        <w:rFonts w:cstheme="minorHAnsi"/>
        <w:b/>
        <w:sz w:val="20"/>
      </w:rPr>
    </w:pPr>
    <w:r>
      <w:rPr>
        <w:noProof/>
        <w:lang w:val="es-CO" w:eastAsia="es-CO"/>
      </w:rPr>
      <w:drawing>
        <wp:anchor distT="0" distB="0" distL="114300" distR="114300" simplePos="0" relativeHeight="251677696" behindDoc="0" locked="0" layoutInCell="1" allowOverlap="1" wp14:anchorId="6AA12085" wp14:editId="42697711">
          <wp:simplePos x="0" y="0"/>
          <wp:positionH relativeFrom="column">
            <wp:posOffset>5329555</wp:posOffset>
          </wp:positionH>
          <wp:positionV relativeFrom="paragraph">
            <wp:posOffset>101600</wp:posOffset>
          </wp:positionV>
          <wp:extent cx="1276350" cy="644525"/>
          <wp:effectExtent l="0" t="0" r="0"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Acreditación.png"/>
                  <pic:cNvPicPr/>
                </pic:nvPicPr>
                <pic:blipFill>
                  <a:blip r:embed="rId1">
                    <a:extLst>
                      <a:ext uri="{28A0092B-C50C-407E-A947-70E740481C1C}">
                        <a14:useLocalDpi xmlns:a14="http://schemas.microsoft.com/office/drawing/2010/main" val="0"/>
                      </a:ext>
                    </a:extLst>
                  </a:blip>
                  <a:stretch>
                    <a:fillRect/>
                  </a:stretch>
                </pic:blipFill>
                <pic:spPr>
                  <a:xfrm>
                    <a:off x="0" y="0"/>
                    <a:ext cx="1276350" cy="644525"/>
                  </a:xfrm>
                  <a:prstGeom prst="rect">
                    <a:avLst/>
                  </a:prstGeom>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74624" behindDoc="0" locked="0" layoutInCell="1" allowOverlap="1" wp14:anchorId="6309A9EE" wp14:editId="04C8F8BD">
          <wp:simplePos x="0" y="0"/>
          <wp:positionH relativeFrom="column">
            <wp:posOffset>4210685</wp:posOffset>
          </wp:positionH>
          <wp:positionV relativeFrom="paragraph">
            <wp:posOffset>224790</wp:posOffset>
          </wp:positionV>
          <wp:extent cx="1149350" cy="474345"/>
          <wp:effectExtent l="0" t="0" r="0" b="1905"/>
          <wp:wrapSquare wrapText="bothSides"/>
          <wp:docPr id="18" name="Imagen 18"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9350" cy="47434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b/>
        <w:sz w:val="20"/>
      </w:rPr>
      <w:br/>
    </w:r>
    <w:r w:rsidRPr="008E684D">
      <w:rPr>
        <w:rFonts w:cstheme="minorHAnsi"/>
        <w:b/>
        <w:sz w:val="20"/>
      </w:rPr>
      <w:t>PhD. Mauricio Toro Bermúdez</w:t>
    </w:r>
    <w:r>
      <w:rPr>
        <w:rFonts w:cstheme="minorHAnsi"/>
        <w:b/>
        <w:sz w:val="20"/>
      </w:rPr>
      <w:t xml:space="preserve"> </w:t>
    </w:r>
    <w:r>
      <w:rPr>
        <w:rFonts w:cstheme="minorHAnsi"/>
        <w:b/>
        <w:sz w:val="20"/>
      </w:rPr>
      <w:br/>
    </w:r>
    <w:r>
      <w:rPr>
        <w:rFonts w:cstheme="minorHAnsi"/>
        <w:sz w:val="20"/>
      </w:rPr>
      <w:t>Docente | Escuela de Ingeniería | Informática y Sistemas</w:t>
    </w:r>
    <w:r w:rsidRPr="008E684D">
      <w:rPr>
        <w:rFonts w:cstheme="minorHAnsi"/>
        <w:sz w:val="20"/>
      </w:rPr>
      <w:br/>
    </w:r>
    <w:r>
      <w:rPr>
        <w:rFonts w:cstheme="minorHAnsi"/>
        <w:sz w:val="20"/>
      </w:rPr>
      <w:t xml:space="preserve">Correo: </w:t>
    </w:r>
    <w:hyperlink r:id="rId3" w:history="1">
      <w:r w:rsidRPr="002221AB">
        <w:rPr>
          <w:rStyle w:val="Hipervnculo"/>
          <w:rFonts w:cstheme="minorHAnsi"/>
          <w:color w:val="auto"/>
          <w:sz w:val="20"/>
          <w:u w:val="none"/>
        </w:rPr>
        <w:t>mtorobe@eafit.edu.co</w:t>
      </w:r>
    </w:hyperlink>
    <w:r w:rsidRPr="002221AB">
      <w:rPr>
        <w:rFonts w:cstheme="minorHAnsi"/>
        <w:sz w:val="20"/>
      </w:rPr>
      <w:t xml:space="preserve">  </w:t>
    </w:r>
    <w:r>
      <w:rPr>
        <w:rFonts w:cstheme="minorHAnsi"/>
        <w:sz w:val="20"/>
      </w:rPr>
      <w:t xml:space="preserve">| </w:t>
    </w:r>
    <w:r w:rsidRPr="008E684D">
      <w:rPr>
        <w:rFonts w:cstheme="minorHAnsi"/>
        <w:sz w:val="20"/>
      </w:rPr>
      <w:t xml:space="preserve">Oficina: </w:t>
    </w:r>
    <w:r>
      <w:rPr>
        <w:rFonts w:cstheme="minorHAnsi"/>
        <w:sz w:val="20"/>
      </w:rPr>
      <w:t xml:space="preserve">Bloque </w:t>
    </w:r>
    <w:r w:rsidRPr="008E684D">
      <w:rPr>
        <w:rFonts w:cstheme="minorHAnsi"/>
        <w:sz w:val="20"/>
      </w:rPr>
      <w:t xml:space="preserve">19 </w:t>
    </w:r>
    <w:r>
      <w:rPr>
        <w:rFonts w:cstheme="minorHAnsi"/>
        <w:sz w:val="20"/>
      </w:rPr>
      <w:t>–</w:t>
    </w:r>
    <w:r w:rsidRPr="008E684D">
      <w:rPr>
        <w:rFonts w:cstheme="minorHAnsi"/>
        <w:sz w:val="20"/>
      </w:rPr>
      <w:t xml:space="preserve"> 627</w:t>
    </w:r>
    <w:r>
      <w:rPr>
        <w:rFonts w:cstheme="minorHAnsi"/>
        <w:sz w:val="20"/>
      </w:rPr>
      <w:t xml:space="preserve">  </w:t>
    </w:r>
    <w:r>
      <w:rPr>
        <w:rFonts w:cstheme="minorHAnsi"/>
        <w:sz w:val="20"/>
      </w:rPr>
      <w:br/>
      <w:t>Tel: (+57) (</w:t>
    </w:r>
    <w:r w:rsidRPr="008E684D">
      <w:rPr>
        <w:rFonts w:cstheme="minorHAnsi"/>
        <w:sz w:val="20"/>
      </w:rPr>
      <w:t>4) 261 95 00</w:t>
    </w:r>
    <w:r w:rsidRPr="008E684D">
      <w:rPr>
        <w:rFonts w:cstheme="minorHAnsi"/>
        <w:sz w:val="20"/>
        <w:shd w:val="clear" w:color="auto" w:fill="FFFFFF"/>
      </w:rPr>
      <w:t xml:space="preserve"> </w:t>
    </w:r>
    <w:r w:rsidRPr="008E684D">
      <w:rPr>
        <w:rFonts w:cstheme="minorHAnsi"/>
        <w:sz w:val="20"/>
      </w:rPr>
      <w:t>Ext.</w:t>
    </w:r>
    <w:r>
      <w:rPr>
        <w:rFonts w:cstheme="minorHAnsi"/>
        <w:sz w:val="20"/>
      </w:rPr>
      <w:t xml:space="preserve"> 9473</w:t>
    </w:r>
  </w:p>
  <w:p w14:paraId="0EB8F271" w14:textId="77777777" w:rsidR="005D094B" w:rsidRDefault="005D094B">
    <w:pPr>
      <w:pStyle w:val="Piedepgina"/>
    </w:pPr>
    <w:r>
      <w:rPr>
        <w:noProof/>
        <w:lang w:eastAsia="es-CO"/>
      </w:rPr>
      <w:drawing>
        <wp:anchor distT="0" distB="0" distL="114300" distR="114300" simplePos="0" relativeHeight="251676672" behindDoc="0" locked="0" layoutInCell="1" allowOverlap="1" wp14:anchorId="2CFB2601" wp14:editId="39EDC8CF">
          <wp:simplePos x="0" y="0"/>
          <wp:positionH relativeFrom="column">
            <wp:posOffset>-1127760</wp:posOffset>
          </wp:positionH>
          <wp:positionV relativeFrom="paragraph">
            <wp:posOffset>201295</wp:posOffset>
          </wp:positionV>
          <wp:extent cx="7927975" cy="414020"/>
          <wp:effectExtent l="0" t="0" r="0" b="5080"/>
          <wp:wrapSquare wrapText="bothSides"/>
          <wp:docPr id="20" name="Imagen 20" descr="p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27975" cy="41402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237D1" w14:textId="77777777" w:rsidR="00F2013F" w:rsidRDefault="00F2013F" w:rsidP="004071A1">
      <w:r>
        <w:separator/>
      </w:r>
    </w:p>
  </w:footnote>
  <w:footnote w:type="continuationSeparator" w:id="0">
    <w:p w14:paraId="64A562A8" w14:textId="77777777" w:rsidR="00F2013F" w:rsidRDefault="00F2013F" w:rsidP="00407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3445694"/>
      <w:docPartObj>
        <w:docPartGallery w:val="Page Numbers (Top of Page)"/>
        <w:docPartUnique/>
      </w:docPartObj>
    </w:sdtPr>
    <w:sdtEndPr>
      <w:rPr>
        <w:color w:val="002060"/>
        <w:sz w:val="20"/>
      </w:rPr>
    </w:sdtEndPr>
    <w:sdtContent>
      <w:p w14:paraId="7BD1E8F5" w14:textId="0C2E1788" w:rsidR="005D094B" w:rsidRPr="00CE77D7" w:rsidRDefault="005D094B">
        <w:pPr>
          <w:pStyle w:val="Encabezado"/>
          <w:jc w:val="right"/>
          <w:rPr>
            <w:color w:val="002060"/>
            <w:sz w:val="20"/>
          </w:rPr>
        </w:pPr>
        <w:r w:rsidRPr="00CE77D7">
          <w:rPr>
            <w:color w:val="002060"/>
            <w:sz w:val="20"/>
          </w:rPr>
          <w:fldChar w:fldCharType="begin"/>
        </w:r>
        <w:r w:rsidRPr="00CE77D7">
          <w:rPr>
            <w:color w:val="002060"/>
            <w:sz w:val="20"/>
          </w:rPr>
          <w:instrText>PAGE   \* MERGEFORMAT</w:instrText>
        </w:r>
        <w:r w:rsidRPr="00CE77D7">
          <w:rPr>
            <w:color w:val="002060"/>
            <w:sz w:val="20"/>
          </w:rPr>
          <w:fldChar w:fldCharType="separate"/>
        </w:r>
        <w:r w:rsidR="006C0637" w:rsidRPr="006C0637">
          <w:rPr>
            <w:noProof/>
            <w:color w:val="002060"/>
            <w:sz w:val="20"/>
            <w:lang w:val="es-ES"/>
          </w:rPr>
          <w:t>1</w:t>
        </w:r>
        <w:r w:rsidRPr="00CE77D7">
          <w:rPr>
            <w:color w:val="002060"/>
            <w:sz w:val="20"/>
          </w:rPr>
          <w:fldChar w:fldCharType="end"/>
        </w:r>
      </w:p>
    </w:sdtContent>
  </w:sdt>
  <w:p w14:paraId="3EE2F8C3" w14:textId="538540A9" w:rsidR="005D094B" w:rsidRPr="003B3DCD" w:rsidRDefault="005D094B" w:rsidP="00F14D7F">
    <w:pPr>
      <w:pStyle w:val="Textoindependiente"/>
      <w:spacing w:before="3"/>
      <w:jc w:val="center"/>
      <w:rPr>
        <w:rFonts w:ascii="Arial" w:hAnsi="Arial" w:cs="Arial"/>
        <w:b/>
        <w:color w:val="002060"/>
        <w:sz w:val="20"/>
        <w:szCs w:val="32"/>
      </w:rPr>
    </w:pPr>
    <w:r>
      <w:rPr>
        <w:rFonts w:ascii="Arial" w:hAnsi="Arial" w:cs="Arial"/>
        <w:b/>
        <w:color w:val="002060"/>
        <w:sz w:val="20"/>
        <w:szCs w:val="32"/>
      </w:rPr>
      <w:t xml:space="preserve">ESTRUCTURA DE DATOS </w:t>
    </w:r>
    <w:r w:rsidR="006C0637">
      <w:rPr>
        <w:rFonts w:ascii="Arial" w:hAnsi="Arial" w:cs="Arial"/>
        <w:b/>
        <w:color w:val="002060"/>
        <w:sz w:val="20"/>
        <w:szCs w:val="32"/>
      </w:rPr>
      <w:t>2</w:t>
    </w:r>
    <w:r w:rsidRPr="003B3DCD">
      <w:rPr>
        <w:rFonts w:ascii="Arial" w:hAnsi="Arial" w:cs="Arial"/>
        <w:b/>
        <w:color w:val="002060"/>
        <w:sz w:val="20"/>
        <w:szCs w:val="32"/>
      </w:rPr>
      <w:br/>
      <w:t>Código ST024</w:t>
    </w:r>
    <w:r w:rsidR="006C0637">
      <w:rPr>
        <w:rFonts w:ascii="Arial" w:hAnsi="Arial" w:cs="Arial"/>
        <w:b/>
        <w:color w:val="002060"/>
        <w:sz w:val="20"/>
        <w:szCs w:val="32"/>
      </w:rPr>
      <w:t>7</w:t>
    </w:r>
  </w:p>
  <w:p w14:paraId="246E3120" w14:textId="77777777" w:rsidR="005D094B" w:rsidRPr="00E3599E" w:rsidRDefault="005D094B" w:rsidP="00633044">
    <w:pPr>
      <w:pStyle w:val="Encabezado"/>
      <w:jc w:val="center"/>
      <w:rPr>
        <w:rFonts w:cstheme="minorHAnsi"/>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decimal"/>
      <w:lvlText w:val="%1."/>
      <w:lvlJc w:val="left"/>
      <w:pPr>
        <w:tabs>
          <w:tab w:val="num" w:pos="720"/>
        </w:tabs>
        <w:ind w:left="720" w:hanging="360"/>
      </w:pPr>
      <w:rPr>
        <w:b/>
        <w:bCs/>
        <w:color w:val="00206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4"/>
    <w:multiLevelType w:val="multilevel"/>
    <w:tmpl w:val="00000004"/>
    <w:name w:val="WW8Num4"/>
    <w:lvl w:ilvl="0">
      <w:start w:val="1"/>
      <w:numFmt w:val="lowerLetter"/>
      <w:lvlText w:val="%1)"/>
      <w:lvlJc w:val="left"/>
      <w:pPr>
        <w:tabs>
          <w:tab w:val="num" w:pos="720"/>
        </w:tabs>
        <w:ind w:left="720" w:hanging="360"/>
      </w:pPr>
      <w:rPr>
        <w:b/>
        <w:color w:val="002060"/>
        <w:lang w:val="es-C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11B21DE8"/>
    <w:multiLevelType w:val="multilevel"/>
    <w:tmpl w:val="EF4E3A28"/>
    <w:lvl w:ilvl="0">
      <w:start w:val="1"/>
      <w:numFmt w:val="bullet"/>
      <w:lvlText w:val=""/>
      <w:lvlJc w:val="left"/>
      <w:pPr>
        <w:ind w:left="720" w:hanging="360"/>
      </w:pPr>
      <w:rPr>
        <w:rFonts w:ascii="Wingdings" w:hAnsi="Wingdings" w:cs="Wingdings" w:hint="default"/>
        <w:b/>
        <w:color w:val="00206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96D1882"/>
    <w:multiLevelType w:val="hybridMultilevel"/>
    <w:tmpl w:val="DCF2DFCE"/>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AFE0340"/>
    <w:multiLevelType w:val="multilevel"/>
    <w:tmpl w:val="D10A24E2"/>
    <w:lvl w:ilvl="0">
      <w:start w:val="1"/>
      <w:numFmt w:val="lowerLetter"/>
      <w:lvlText w:val="%1)"/>
      <w:lvlJc w:val="left"/>
      <w:pPr>
        <w:ind w:left="720" w:hanging="360"/>
      </w:pPr>
      <w:rPr>
        <w:rFonts w:eastAsia="Calibri"/>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3F76CA"/>
    <w:multiLevelType w:val="multilevel"/>
    <w:tmpl w:val="CF8CB6C2"/>
    <w:lvl w:ilvl="0">
      <w:start w:val="1"/>
      <w:numFmt w:val="decimal"/>
      <w:lvlText w:val="%1."/>
      <w:lvlJc w:val="left"/>
      <w:pPr>
        <w:ind w:left="720" w:hanging="360"/>
      </w:pPr>
    </w:lvl>
    <w:lvl w:ilvl="1">
      <w:start w:val="3"/>
      <w:numFmt w:val="decimal"/>
      <w:lvlText w:val="%1.%2"/>
      <w:lvlJc w:val="left"/>
      <w:pPr>
        <w:ind w:left="765" w:hanging="405"/>
      </w:pPr>
      <w:rPr>
        <w:b/>
        <w:color w:val="002060"/>
      </w:rPr>
    </w:lvl>
    <w:lvl w:ilvl="2">
      <w:start w:val="1"/>
      <w:numFmt w:val="decimal"/>
      <w:lvlText w:val="%1.%2.%3"/>
      <w:lvlJc w:val="left"/>
      <w:pPr>
        <w:ind w:left="1080" w:hanging="720"/>
      </w:pPr>
      <w:rPr>
        <w:b/>
        <w:color w:val="002060"/>
      </w:rPr>
    </w:lvl>
    <w:lvl w:ilvl="3">
      <w:start w:val="1"/>
      <w:numFmt w:val="decimal"/>
      <w:lvlText w:val="%1.%2.%3.%4"/>
      <w:lvlJc w:val="left"/>
      <w:pPr>
        <w:ind w:left="1440" w:hanging="1080"/>
      </w:pPr>
      <w:rPr>
        <w:b/>
        <w:color w:val="002060"/>
      </w:rPr>
    </w:lvl>
    <w:lvl w:ilvl="4">
      <w:start w:val="1"/>
      <w:numFmt w:val="decimal"/>
      <w:lvlText w:val="%1.%2.%3.%4.%5"/>
      <w:lvlJc w:val="left"/>
      <w:pPr>
        <w:ind w:left="1440" w:hanging="1080"/>
      </w:pPr>
      <w:rPr>
        <w:b/>
        <w:color w:val="002060"/>
      </w:rPr>
    </w:lvl>
    <w:lvl w:ilvl="5">
      <w:start w:val="1"/>
      <w:numFmt w:val="decimal"/>
      <w:lvlText w:val="%1.%2.%3.%4.%5.%6"/>
      <w:lvlJc w:val="left"/>
      <w:pPr>
        <w:ind w:left="1800" w:hanging="1440"/>
      </w:pPr>
      <w:rPr>
        <w:b/>
        <w:color w:val="002060"/>
      </w:rPr>
    </w:lvl>
    <w:lvl w:ilvl="6">
      <w:start w:val="1"/>
      <w:numFmt w:val="decimal"/>
      <w:lvlText w:val="%1.%2.%3.%4.%5.%6.%7"/>
      <w:lvlJc w:val="left"/>
      <w:pPr>
        <w:ind w:left="1800" w:hanging="1440"/>
      </w:pPr>
      <w:rPr>
        <w:b/>
        <w:color w:val="002060"/>
      </w:rPr>
    </w:lvl>
    <w:lvl w:ilvl="7">
      <w:start w:val="1"/>
      <w:numFmt w:val="decimal"/>
      <w:lvlText w:val="%1.%2.%3.%4.%5.%6.%7.%8"/>
      <w:lvlJc w:val="left"/>
      <w:pPr>
        <w:ind w:left="2160" w:hanging="1800"/>
      </w:pPr>
      <w:rPr>
        <w:b/>
        <w:color w:val="002060"/>
      </w:rPr>
    </w:lvl>
    <w:lvl w:ilvl="8">
      <w:start w:val="1"/>
      <w:numFmt w:val="decimal"/>
      <w:lvlText w:val="%1.%2.%3.%4.%5.%6.%7.%8.%9"/>
      <w:lvlJc w:val="left"/>
      <w:pPr>
        <w:ind w:left="2160" w:hanging="1800"/>
      </w:pPr>
      <w:rPr>
        <w:b/>
        <w:color w:val="002060"/>
      </w:rPr>
    </w:lvl>
  </w:abstractNum>
  <w:abstractNum w:abstractNumId="7" w15:restartNumberingAfterBreak="0">
    <w:nsid w:val="3B7776F2"/>
    <w:multiLevelType w:val="multilevel"/>
    <w:tmpl w:val="CF1E5036"/>
    <w:lvl w:ilvl="0">
      <w:start w:val="4"/>
      <w:numFmt w:val="decimal"/>
      <w:lvlText w:val="%1"/>
      <w:lvlJc w:val="left"/>
      <w:pPr>
        <w:ind w:left="360" w:hanging="360"/>
      </w:pPr>
      <w:rPr>
        <w:rFonts w:hint="default"/>
        <w:i/>
      </w:rPr>
    </w:lvl>
    <w:lvl w:ilvl="1">
      <w:start w:val="1"/>
      <w:numFmt w:val="decimal"/>
      <w:lvlText w:val="%1.%2"/>
      <w:lvlJc w:val="left"/>
      <w:pPr>
        <w:ind w:left="720" w:hanging="360"/>
      </w:pPr>
      <w:rPr>
        <w:rFonts w:hint="default"/>
        <w:b/>
        <w:i/>
        <w:color w:val="002060"/>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8" w15:restartNumberingAfterBreak="0">
    <w:nsid w:val="435A26B4"/>
    <w:multiLevelType w:val="hybridMultilevel"/>
    <w:tmpl w:val="FE50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241FD"/>
    <w:multiLevelType w:val="multilevel"/>
    <w:tmpl w:val="B4BE88CA"/>
    <w:lvl w:ilvl="0">
      <w:start w:val="1"/>
      <w:numFmt w:val="lowerLetter"/>
      <w:lvlText w:val="%1)"/>
      <w:lvlJc w:val="left"/>
      <w:pPr>
        <w:ind w:left="720" w:hanging="360"/>
      </w:pPr>
      <w:rPr>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18B7947"/>
    <w:multiLevelType w:val="hybridMultilevel"/>
    <w:tmpl w:val="A1AE00C4"/>
    <w:lvl w:ilvl="0" w:tplc="AB242B4E">
      <w:start w:val="1"/>
      <w:numFmt w:val="bullet"/>
      <w:lvlText w:val=""/>
      <w:lvlJc w:val="left"/>
      <w:pPr>
        <w:ind w:left="720" w:hanging="360"/>
      </w:pPr>
      <w:rPr>
        <w:rFonts w:ascii="Wingdings" w:hAnsi="Wingdings" w:hint="default"/>
        <w:color w:val="34878F"/>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1AC70F5"/>
    <w:multiLevelType w:val="multilevel"/>
    <w:tmpl w:val="DC30989C"/>
    <w:lvl w:ilvl="0">
      <w:start w:val="1"/>
      <w:numFmt w:val="lowerLetter"/>
      <w:lvlText w:val="%1."/>
      <w:lvlJc w:val="left"/>
      <w:pPr>
        <w:ind w:left="720" w:hanging="360"/>
      </w:pPr>
      <w:rPr>
        <w:b/>
        <w:color w:val="002060"/>
      </w:rPr>
    </w:lvl>
    <w:lvl w:ilvl="1">
      <w:start w:val="1"/>
      <w:numFmt w:val="decimal"/>
      <w:lvlText w:val="%1.%2"/>
      <w:lvlJc w:val="left"/>
      <w:pPr>
        <w:ind w:left="780" w:hanging="420"/>
      </w:pPr>
      <w:rPr>
        <w:b/>
        <w:color w:val="002060"/>
      </w:rPr>
    </w:lvl>
    <w:lvl w:ilvl="2">
      <w:start w:val="1"/>
      <w:numFmt w:val="decimal"/>
      <w:lvlText w:val="%1.%2.%3"/>
      <w:lvlJc w:val="left"/>
      <w:pPr>
        <w:ind w:left="1080" w:hanging="720"/>
      </w:pPr>
      <w:rPr>
        <w:color w:val="002060"/>
      </w:rPr>
    </w:lvl>
    <w:lvl w:ilvl="3">
      <w:start w:val="1"/>
      <w:numFmt w:val="decimal"/>
      <w:lvlText w:val="%1.%2.%3.%4"/>
      <w:lvlJc w:val="left"/>
      <w:pPr>
        <w:ind w:left="1440" w:hanging="1080"/>
      </w:pPr>
      <w:rPr>
        <w:color w:val="002060"/>
      </w:rPr>
    </w:lvl>
    <w:lvl w:ilvl="4">
      <w:start w:val="1"/>
      <w:numFmt w:val="decimal"/>
      <w:lvlText w:val="%1.%2.%3.%4.%5"/>
      <w:lvlJc w:val="left"/>
      <w:pPr>
        <w:ind w:left="1440" w:hanging="1080"/>
      </w:pPr>
      <w:rPr>
        <w:color w:val="002060"/>
      </w:rPr>
    </w:lvl>
    <w:lvl w:ilvl="5">
      <w:start w:val="1"/>
      <w:numFmt w:val="decimal"/>
      <w:lvlText w:val="%1.%2.%3.%4.%5.%6"/>
      <w:lvlJc w:val="left"/>
      <w:pPr>
        <w:ind w:left="1800" w:hanging="1440"/>
      </w:pPr>
      <w:rPr>
        <w:color w:val="002060"/>
      </w:rPr>
    </w:lvl>
    <w:lvl w:ilvl="6">
      <w:start w:val="1"/>
      <w:numFmt w:val="decimal"/>
      <w:lvlText w:val="%1.%2.%3.%4.%5.%6.%7"/>
      <w:lvlJc w:val="left"/>
      <w:pPr>
        <w:ind w:left="1800" w:hanging="1440"/>
      </w:pPr>
      <w:rPr>
        <w:color w:val="002060"/>
      </w:rPr>
    </w:lvl>
    <w:lvl w:ilvl="7">
      <w:start w:val="1"/>
      <w:numFmt w:val="decimal"/>
      <w:lvlText w:val="%1.%2.%3.%4.%5.%6.%7.%8"/>
      <w:lvlJc w:val="left"/>
      <w:pPr>
        <w:ind w:left="2160" w:hanging="1800"/>
      </w:pPr>
      <w:rPr>
        <w:color w:val="002060"/>
      </w:rPr>
    </w:lvl>
    <w:lvl w:ilvl="8">
      <w:start w:val="1"/>
      <w:numFmt w:val="decimal"/>
      <w:lvlText w:val="%1.%2.%3.%4.%5.%6.%7.%8.%9"/>
      <w:lvlJc w:val="left"/>
      <w:pPr>
        <w:ind w:left="2160" w:hanging="1800"/>
      </w:pPr>
      <w:rPr>
        <w:color w:val="002060"/>
      </w:rPr>
    </w:lvl>
  </w:abstractNum>
  <w:abstractNum w:abstractNumId="12" w15:restartNumberingAfterBreak="0">
    <w:nsid w:val="58BD1DCF"/>
    <w:multiLevelType w:val="hybridMultilevel"/>
    <w:tmpl w:val="5818285C"/>
    <w:lvl w:ilvl="0" w:tplc="BA4C8566">
      <w:start w:val="1"/>
      <w:numFmt w:val="decimal"/>
      <w:lvlText w:val="%1."/>
      <w:lvlJc w:val="left"/>
      <w:pPr>
        <w:ind w:left="360" w:hanging="360"/>
      </w:pPr>
      <w:rPr>
        <w:rFonts w:ascii="Arial" w:hAnsi="Arial" w:cs="Arial" w:hint="default"/>
        <w:b/>
        <w:color w:val="002060"/>
        <w:sz w:val="24"/>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63736E5B"/>
    <w:multiLevelType w:val="hybridMultilevel"/>
    <w:tmpl w:val="DE9E083A"/>
    <w:lvl w:ilvl="0" w:tplc="CD8AA2B0">
      <w:start w:val="2"/>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63E519D5"/>
    <w:multiLevelType w:val="hybridMultilevel"/>
    <w:tmpl w:val="ECCABFEA"/>
    <w:lvl w:ilvl="0" w:tplc="88CEBF8C">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6D078B3"/>
    <w:multiLevelType w:val="hybridMultilevel"/>
    <w:tmpl w:val="EE3E5F84"/>
    <w:lvl w:ilvl="0" w:tplc="48B6D056">
      <w:start w:val="1"/>
      <w:numFmt w:val="decimal"/>
      <w:lvlText w:val="%1."/>
      <w:lvlJc w:val="left"/>
      <w:pPr>
        <w:ind w:left="720" w:hanging="360"/>
      </w:pPr>
      <w:rPr>
        <w:rFonts w:ascii="Arial" w:hAnsi="Arial" w:cs="Arial" w:hint="default"/>
        <w:color w:val="00000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C7A547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EB910EE"/>
    <w:multiLevelType w:val="hybridMultilevel"/>
    <w:tmpl w:val="32C2BD68"/>
    <w:lvl w:ilvl="0" w:tplc="A6B60E48">
      <w:start w:val="4"/>
      <w:numFmt w:val="decimal"/>
      <w:lvlText w:val="%1."/>
      <w:lvlJc w:val="left"/>
      <w:pPr>
        <w:ind w:left="720" w:hanging="36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FEB3B4C"/>
    <w:multiLevelType w:val="multilevel"/>
    <w:tmpl w:val="2598AE9C"/>
    <w:lvl w:ilvl="0">
      <w:start w:val="1"/>
      <w:numFmt w:val="lowerLetter"/>
      <w:lvlText w:val="%1)"/>
      <w:lvlJc w:val="left"/>
      <w:pPr>
        <w:ind w:left="720" w:hanging="360"/>
      </w:pPr>
      <w:rPr>
        <w:rFonts w:ascii="Arial" w:hAnsi="Arial"/>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0"/>
  </w:num>
  <w:num w:numId="3">
    <w:abstractNumId w:val="15"/>
  </w:num>
  <w:num w:numId="4">
    <w:abstractNumId w:val="12"/>
  </w:num>
  <w:num w:numId="5">
    <w:abstractNumId w:val="8"/>
  </w:num>
  <w:num w:numId="6">
    <w:abstractNumId w:val="6"/>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3"/>
  </w:num>
  <w:num w:numId="12">
    <w:abstractNumId w:val="5"/>
  </w:num>
  <w:num w:numId="13">
    <w:abstractNumId w:val="14"/>
  </w:num>
  <w:num w:numId="14">
    <w:abstractNumId w:val="0"/>
  </w:num>
  <w:num w:numId="15">
    <w:abstractNumId w:val="1"/>
  </w:num>
  <w:num w:numId="16">
    <w:abstractNumId w:val="2"/>
  </w:num>
  <w:num w:numId="17">
    <w:abstractNumId w:val="13"/>
  </w:num>
  <w:num w:numId="18">
    <w:abstractNumId w:val="16"/>
  </w:num>
  <w:num w:numId="19">
    <w:abstractNumId w:val="7"/>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1A1"/>
    <w:rsid w:val="00002CAD"/>
    <w:rsid w:val="0000305C"/>
    <w:rsid w:val="00012173"/>
    <w:rsid w:val="000129E7"/>
    <w:rsid w:val="00012FA6"/>
    <w:rsid w:val="00016614"/>
    <w:rsid w:val="00016E46"/>
    <w:rsid w:val="000231F8"/>
    <w:rsid w:val="000263D2"/>
    <w:rsid w:val="0003207D"/>
    <w:rsid w:val="000321F5"/>
    <w:rsid w:val="00035772"/>
    <w:rsid w:val="00036181"/>
    <w:rsid w:val="000368FB"/>
    <w:rsid w:val="00043D10"/>
    <w:rsid w:val="00050AAD"/>
    <w:rsid w:val="00056844"/>
    <w:rsid w:val="00066590"/>
    <w:rsid w:val="00073248"/>
    <w:rsid w:val="000748A1"/>
    <w:rsid w:val="00084201"/>
    <w:rsid w:val="00090365"/>
    <w:rsid w:val="0009269C"/>
    <w:rsid w:val="0009287D"/>
    <w:rsid w:val="00095240"/>
    <w:rsid w:val="00095572"/>
    <w:rsid w:val="00095ACB"/>
    <w:rsid w:val="000A2729"/>
    <w:rsid w:val="000A7015"/>
    <w:rsid w:val="000A78A6"/>
    <w:rsid w:val="000A7FBA"/>
    <w:rsid w:val="000B109F"/>
    <w:rsid w:val="000B1B5B"/>
    <w:rsid w:val="000B22D7"/>
    <w:rsid w:val="000B3286"/>
    <w:rsid w:val="000B3658"/>
    <w:rsid w:val="000B3939"/>
    <w:rsid w:val="000B4D9F"/>
    <w:rsid w:val="000B4E16"/>
    <w:rsid w:val="000B6441"/>
    <w:rsid w:val="000B6DEA"/>
    <w:rsid w:val="000B7EB6"/>
    <w:rsid w:val="000C0E5B"/>
    <w:rsid w:val="000C5108"/>
    <w:rsid w:val="000D0186"/>
    <w:rsid w:val="000D22F1"/>
    <w:rsid w:val="000D29A8"/>
    <w:rsid w:val="000D42E0"/>
    <w:rsid w:val="000D4716"/>
    <w:rsid w:val="000E6402"/>
    <w:rsid w:val="000E6B08"/>
    <w:rsid w:val="000F1BED"/>
    <w:rsid w:val="000F301C"/>
    <w:rsid w:val="001023A8"/>
    <w:rsid w:val="001035CF"/>
    <w:rsid w:val="0010673F"/>
    <w:rsid w:val="0011221A"/>
    <w:rsid w:val="00112D4B"/>
    <w:rsid w:val="001167C8"/>
    <w:rsid w:val="00121D2B"/>
    <w:rsid w:val="00123A40"/>
    <w:rsid w:val="00125A36"/>
    <w:rsid w:val="001276A8"/>
    <w:rsid w:val="00130603"/>
    <w:rsid w:val="001321F7"/>
    <w:rsid w:val="001326E9"/>
    <w:rsid w:val="00136B5D"/>
    <w:rsid w:val="00142687"/>
    <w:rsid w:val="00144E01"/>
    <w:rsid w:val="0014752A"/>
    <w:rsid w:val="00154A2D"/>
    <w:rsid w:val="0016693B"/>
    <w:rsid w:val="00167309"/>
    <w:rsid w:val="00167401"/>
    <w:rsid w:val="001679A7"/>
    <w:rsid w:val="00170347"/>
    <w:rsid w:val="0017229C"/>
    <w:rsid w:val="00176DE2"/>
    <w:rsid w:val="00184F26"/>
    <w:rsid w:val="0018505B"/>
    <w:rsid w:val="0018691A"/>
    <w:rsid w:val="00187430"/>
    <w:rsid w:val="00191D14"/>
    <w:rsid w:val="00193B73"/>
    <w:rsid w:val="00195BA1"/>
    <w:rsid w:val="001A43D4"/>
    <w:rsid w:val="001A5EAF"/>
    <w:rsid w:val="001B3B66"/>
    <w:rsid w:val="001C389A"/>
    <w:rsid w:val="001C4DCB"/>
    <w:rsid w:val="001D1DC4"/>
    <w:rsid w:val="001D3FF4"/>
    <w:rsid w:val="001E27ED"/>
    <w:rsid w:val="001E50A8"/>
    <w:rsid w:val="001E63CA"/>
    <w:rsid w:val="001E6E90"/>
    <w:rsid w:val="001F1315"/>
    <w:rsid w:val="001F167A"/>
    <w:rsid w:val="001F1698"/>
    <w:rsid w:val="001F2ACE"/>
    <w:rsid w:val="001F30E5"/>
    <w:rsid w:val="001F3FAF"/>
    <w:rsid w:val="001F4117"/>
    <w:rsid w:val="00204102"/>
    <w:rsid w:val="00204642"/>
    <w:rsid w:val="00207438"/>
    <w:rsid w:val="002120EE"/>
    <w:rsid w:val="002123CE"/>
    <w:rsid w:val="00212F4B"/>
    <w:rsid w:val="002161E2"/>
    <w:rsid w:val="002221AB"/>
    <w:rsid w:val="0022558C"/>
    <w:rsid w:val="00234806"/>
    <w:rsid w:val="002353F8"/>
    <w:rsid w:val="00242ACD"/>
    <w:rsid w:val="00246C8D"/>
    <w:rsid w:val="00251377"/>
    <w:rsid w:val="0025165C"/>
    <w:rsid w:val="002530AE"/>
    <w:rsid w:val="002569E3"/>
    <w:rsid w:val="002649A9"/>
    <w:rsid w:val="00265CE1"/>
    <w:rsid w:val="0027710A"/>
    <w:rsid w:val="00282F2A"/>
    <w:rsid w:val="002907D1"/>
    <w:rsid w:val="00295341"/>
    <w:rsid w:val="00295BD1"/>
    <w:rsid w:val="002A0A74"/>
    <w:rsid w:val="002A2EE4"/>
    <w:rsid w:val="002A56F7"/>
    <w:rsid w:val="002A7E4F"/>
    <w:rsid w:val="002B732E"/>
    <w:rsid w:val="002C1284"/>
    <w:rsid w:val="002C26AF"/>
    <w:rsid w:val="002C2D90"/>
    <w:rsid w:val="002C6C1A"/>
    <w:rsid w:val="002D19C5"/>
    <w:rsid w:val="002E0115"/>
    <w:rsid w:val="002E1D87"/>
    <w:rsid w:val="002E24CF"/>
    <w:rsid w:val="002E285C"/>
    <w:rsid w:val="002E4233"/>
    <w:rsid w:val="002E5A9D"/>
    <w:rsid w:val="002E760E"/>
    <w:rsid w:val="002E7E8A"/>
    <w:rsid w:val="002F346A"/>
    <w:rsid w:val="002F3582"/>
    <w:rsid w:val="002F5F3C"/>
    <w:rsid w:val="002F7F0B"/>
    <w:rsid w:val="00303C3A"/>
    <w:rsid w:val="00305E5C"/>
    <w:rsid w:val="0030614C"/>
    <w:rsid w:val="00307C64"/>
    <w:rsid w:val="00314928"/>
    <w:rsid w:val="0031691B"/>
    <w:rsid w:val="00320614"/>
    <w:rsid w:val="00320D64"/>
    <w:rsid w:val="00320EFF"/>
    <w:rsid w:val="0032170C"/>
    <w:rsid w:val="00322721"/>
    <w:rsid w:val="003238DF"/>
    <w:rsid w:val="0033043A"/>
    <w:rsid w:val="00330BBD"/>
    <w:rsid w:val="00330E28"/>
    <w:rsid w:val="00332311"/>
    <w:rsid w:val="00332488"/>
    <w:rsid w:val="003339D5"/>
    <w:rsid w:val="0033411A"/>
    <w:rsid w:val="003374D4"/>
    <w:rsid w:val="00343816"/>
    <w:rsid w:val="00343E30"/>
    <w:rsid w:val="00343EB5"/>
    <w:rsid w:val="00344B4B"/>
    <w:rsid w:val="00350DCD"/>
    <w:rsid w:val="003513BC"/>
    <w:rsid w:val="00351806"/>
    <w:rsid w:val="00360A56"/>
    <w:rsid w:val="0036130E"/>
    <w:rsid w:val="00364ED4"/>
    <w:rsid w:val="00365FEE"/>
    <w:rsid w:val="00374C55"/>
    <w:rsid w:val="00376304"/>
    <w:rsid w:val="00380305"/>
    <w:rsid w:val="00383644"/>
    <w:rsid w:val="0038441E"/>
    <w:rsid w:val="00385B8C"/>
    <w:rsid w:val="00391DE5"/>
    <w:rsid w:val="00397016"/>
    <w:rsid w:val="00397C77"/>
    <w:rsid w:val="003A2C61"/>
    <w:rsid w:val="003A323E"/>
    <w:rsid w:val="003B334C"/>
    <w:rsid w:val="003B3DCD"/>
    <w:rsid w:val="003B4B25"/>
    <w:rsid w:val="003B59D6"/>
    <w:rsid w:val="003C0075"/>
    <w:rsid w:val="003C483A"/>
    <w:rsid w:val="003D0774"/>
    <w:rsid w:val="003D105B"/>
    <w:rsid w:val="003D1090"/>
    <w:rsid w:val="003D18C4"/>
    <w:rsid w:val="003D2BA8"/>
    <w:rsid w:val="003D6563"/>
    <w:rsid w:val="003D79A2"/>
    <w:rsid w:val="003E3A3D"/>
    <w:rsid w:val="003E3CA4"/>
    <w:rsid w:val="003F1432"/>
    <w:rsid w:val="003F3F50"/>
    <w:rsid w:val="003F4C22"/>
    <w:rsid w:val="003F5BB7"/>
    <w:rsid w:val="003F7296"/>
    <w:rsid w:val="004016A3"/>
    <w:rsid w:val="00403CCA"/>
    <w:rsid w:val="0040607B"/>
    <w:rsid w:val="004071A1"/>
    <w:rsid w:val="004109F1"/>
    <w:rsid w:val="004136E8"/>
    <w:rsid w:val="004146CE"/>
    <w:rsid w:val="0041517A"/>
    <w:rsid w:val="004205C4"/>
    <w:rsid w:val="00423B44"/>
    <w:rsid w:val="00425131"/>
    <w:rsid w:val="004258DA"/>
    <w:rsid w:val="0043227F"/>
    <w:rsid w:val="004345B7"/>
    <w:rsid w:val="004357C5"/>
    <w:rsid w:val="0043597C"/>
    <w:rsid w:val="00435A63"/>
    <w:rsid w:val="00436009"/>
    <w:rsid w:val="004433E9"/>
    <w:rsid w:val="0044637A"/>
    <w:rsid w:val="00447D62"/>
    <w:rsid w:val="00450260"/>
    <w:rsid w:val="00451D6F"/>
    <w:rsid w:val="00456DA8"/>
    <w:rsid w:val="004673F8"/>
    <w:rsid w:val="00470EAE"/>
    <w:rsid w:val="004716CC"/>
    <w:rsid w:val="00471709"/>
    <w:rsid w:val="0047419E"/>
    <w:rsid w:val="00475131"/>
    <w:rsid w:val="004773F4"/>
    <w:rsid w:val="00480014"/>
    <w:rsid w:val="00480D69"/>
    <w:rsid w:val="0048207B"/>
    <w:rsid w:val="00482FA9"/>
    <w:rsid w:val="0048511F"/>
    <w:rsid w:val="00490F51"/>
    <w:rsid w:val="00497AAC"/>
    <w:rsid w:val="004A157E"/>
    <w:rsid w:val="004A15B0"/>
    <w:rsid w:val="004B2A1D"/>
    <w:rsid w:val="004B3399"/>
    <w:rsid w:val="004B4AA1"/>
    <w:rsid w:val="004B51E4"/>
    <w:rsid w:val="004B5747"/>
    <w:rsid w:val="004B59C5"/>
    <w:rsid w:val="004B6274"/>
    <w:rsid w:val="004C3D24"/>
    <w:rsid w:val="004D2EDD"/>
    <w:rsid w:val="004D32D0"/>
    <w:rsid w:val="004D5DF9"/>
    <w:rsid w:val="004D61F4"/>
    <w:rsid w:val="004D7B28"/>
    <w:rsid w:val="004D7F03"/>
    <w:rsid w:val="004E5B67"/>
    <w:rsid w:val="004E679F"/>
    <w:rsid w:val="004F1148"/>
    <w:rsid w:val="004F53C1"/>
    <w:rsid w:val="004F75C3"/>
    <w:rsid w:val="0050122D"/>
    <w:rsid w:val="00504095"/>
    <w:rsid w:val="00504487"/>
    <w:rsid w:val="00505571"/>
    <w:rsid w:val="00505FA1"/>
    <w:rsid w:val="0050615D"/>
    <w:rsid w:val="00506416"/>
    <w:rsid w:val="00512975"/>
    <w:rsid w:val="00514E1F"/>
    <w:rsid w:val="0051586E"/>
    <w:rsid w:val="005158BF"/>
    <w:rsid w:val="005159E4"/>
    <w:rsid w:val="005168A7"/>
    <w:rsid w:val="00517C42"/>
    <w:rsid w:val="005204D6"/>
    <w:rsid w:val="00520AC1"/>
    <w:rsid w:val="00520D3A"/>
    <w:rsid w:val="00522356"/>
    <w:rsid w:val="00524890"/>
    <w:rsid w:val="00526EFA"/>
    <w:rsid w:val="00526F36"/>
    <w:rsid w:val="0053366B"/>
    <w:rsid w:val="00537332"/>
    <w:rsid w:val="0054151E"/>
    <w:rsid w:val="00544827"/>
    <w:rsid w:val="00544B54"/>
    <w:rsid w:val="0054528A"/>
    <w:rsid w:val="00546957"/>
    <w:rsid w:val="00546BBE"/>
    <w:rsid w:val="005516E0"/>
    <w:rsid w:val="005555A6"/>
    <w:rsid w:val="00555ECF"/>
    <w:rsid w:val="005654CA"/>
    <w:rsid w:val="005705B1"/>
    <w:rsid w:val="00573763"/>
    <w:rsid w:val="00574D39"/>
    <w:rsid w:val="00575801"/>
    <w:rsid w:val="00580FCD"/>
    <w:rsid w:val="00581B8A"/>
    <w:rsid w:val="005830EA"/>
    <w:rsid w:val="00583D13"/>
    <w:rsid w:val="00584EEF"/>
    <w:rsid w:val="00586A8F"/>
    <w:rsid w:val="00587036"/>
    <w:rsid w:val="00590C0C"/>
    <w:rsid w:val="0059207E"/>
    <w:rsid w:val="005928D9"/>
    <w:rsid w:val="0059357E"/>
    <w:rsid w:val="0059424C"/>
    <w:rsid w:val="00594DEC"/>
    <w:rsid w:val="005A11B7"/>
    <w:rsid w:val="005A3041"/>
    <w:rsid w:val="005A64E5"/>
    <w:rsid w:val="005C0FFF"/>
    <w:rsid w:val="005C193F"/>
    <w:rsid w:val="005C2DFA"/>
    <w:rsid w:val="005C6A33"/>
    <w:rsid w:val="005C7D8E"/>
    <w:rsid w:val="005D094B"/>
    <w:rsid w:val="005D5605"/>
    <w:rsid w:val="005D5BFD"/>
    <w:rsid w:val="005D62E5"/>
    <w:rsid w:val="005E512C"/>
    <w:rsid w:val="005E64BB"/>
    <w:rsid w:val="005E76FE"/>
    <w:rsid w:val="005E7CD8"/>
    <w:rsid w:val="005F173F"/>
    <w:rsid w:val="005F7ADD"/>
    <w:rsid w:val="00603E65"/>
    <w:rsid w:val="00604ACA"/>
    <w:rsid w:val="00604F4E"/>
    <w:rsid w:val="006102DA"/>
    <w:rsid w:val="0061724C"/>
    <w:rsid w:val="006205E1"/>
    <w:rsid w:val="00623467"/>
    <w:rsid w:val="00623A74"/>
    <w:rsid w:val="00631D9B"/>
    <w:rsid w:val="00633044"/>
    <w:rsid w:val="006364BD"/>
    <w:rsid w:val="006409EF"/>
    <w:rsid w:val="00642469"/>
    <w:rsid w:val="006457A1"/>
    <w:rsid w:val="00662C3C"/>
    <w:rsid w:val="0066350C"/>
    <w:rsid w:val="006644D3"/>
    <w:rsid w:val="006651CF"/>
    <w:rsid w:val="006652DB"/>
    <w:rsid w:val="0066552D"/>
    <w:rsid w:val="00665BF9"/>
    <w:rsid w:val="0066711C"/>
    <w:rsid w:val="00670176"/>
    <w:rsid w:val="00672673"/>
    <w:rsid w:val="006727AD"/>
    <w:rsid w:val="00674CFE"/>
    <w:rsid w:val="00675FBA"/>
    <w:rsid w:val="00677644"/>
    <w:rsid w:val="00677D70"/>
    <w:rsid w:val="006829BD"/>
    <w:rsid w:val="0068532E"/>
    <w:rsid w:val="00685D9F"/>
    <w:rsid w:val="006959D1"/>
    <w:rsid w:val="006A18C4"/>
    <w:rsid w:val="006A37F2"/>
    <w:rsid w:val="006A4C2C"/>
    <w:rsid w:val="006A62EB"/>
    <w:rsid w:val="006B13CF"/>
    <w:rsid w:val="006B1E82"/>
    <w:rsid w:val="006B3A99"/>
    <w:rsid w:val="006B3B5F"/>
    <w:rsid w:val="006B3B98"/>
    <w:rsid w:val="006B4651"/>
    <w:rsid w:val="006B7D0B"/>
    <w:rsid w:val="006C0637"/>
    <w:rsid w:val="006C0F93"/>
    <w:rsid w:val="006C10BA"/>
    <w:rsid w:val="006C1B26"/>
    <w:rsid w:val="006C32FB"/>
    <w:rsid w:val="006C351C"/>
    <w:rsid w:val="006C41B4"/>
    <w:rsid w:val="006C4857"/>
    <w:rsid w:val="006C4A1D"/>
    <w:rsid w:val="006C4E02"/>
    <w:rsid w:val="006D120F"/>
    <w:rsid w:val="006D22A1"/>
    <w:rsid w:val="006D266E"/>
    <w:rsid w:val="006D425E"/>
    <w:rsid w:val="006D4A6F"/>
    <w:rsid w:val="006D52D9"/>
    <w:rsid w:val="006E0FAA"/>
    <w:rsid w:val="006E2398"/>
    <w:rsid w:val="006E55F8"/>
    <w:rsid w:val="006E7D6A"/>
    <w:rsid w:val="006F308A"/>
    <w:rsid w:val="006F4331"/>
    <w:rsid w:val="006F47C4"/>
    <w:rsid w:val="006F6BE8"/>
    <w:rsid w:val="006F70C8"/>
    <w:rsid w:val="006F7903"/>
    <w:rsid w:val="007041CC"/>
    <w:rsid w:val="00705AAE"/>
    <w:rsid w:val="00705E22"/>
    <w:rsid w:val="007107B3"/>
    <w:rsid w:val="00710DAD"/>
    <w:rsid w:val="00712893"/>
    <w:rsid w:val="00713A5B"/>
    <w:rsid w:val="00715750"/>
    <w:rsid w:val="00717622"/>
    <w:rsid w:val="00723092"/>
    <w:rsid w:val="007329A4"/>
    <w:rsid w:val="00733BA4"/>
    <w:rsid w:val="00736877"/>
    <w:rsid w:val="00736919"/>
    <w:rsid w:val="00746DDD"/>
    <w:rsid w:val="00751891"/>
    <w:rsid w:val="00752AAD"/>
    <w:rsid w:val="0076050A"/>
    <w:rsid w:val="00764322"/>
    <w:rsid w:val="00772720"/>
    <w:rsid w:val="00773070"/>
    <w:rsid w:val="00775556"/>
    <w:rsid w:val="00777EDC"/>
    <w:rsid w:val="00780B4E"/>
    <w:rsid w:val="00782F62"/>
    <w:rsid w:val="00791CD9"/>
    <w:rsid w:val="00795A67"/>
    <w:rsid w:val="007A23A5"/>
    <w:rsid w:val="007A6D13"/>
    <w:rsid w:val="007B5F04"/>
    <w:rsid w:val="007C3B74"/>
    <w:rsid w:val="007C4469"/>
    <w:rsid w:val="007C6C2A"/>
    <w:rsid w:val="007C6C8F"/>
    <w:rsid w:val="007D2BA5"/>
    <w:rsid w:val="007D2DDB"/>
    <w:rsid w:val="007D34BC"/>
    <w:rsid w:val="007D6D0F"/>
    <w:rsid w:val="007E3450"/>
    <w:rsid w:val="007E4F7C"/>
    <w:rsid w:val="007E6266"/>
    <w:rsid w:val="007F1A3D"/>
    <w:rsid w:val="007F1D2F"/>
    <w:rsid w:val="007F4A5D"/>
    <w:rsid w:val="008016CA"/>
    <w:rsid w:val="00802C09"/>
    <w:rsid w:val="00802DEF"/>
    <w:rsid w:val="00805112"/>
    <w:rsid w:val="00810737"/>
    <w:rsid w:val="00814697"/>
    <w:rsid w:val="00814E47"/>
    <w:rsid w:val="0081623B"/>
    <w:rsid w:val="00822B0A"/>
    <w:rsid w:val="00823416"/>
    <w:rsid w:val="008263F6"/>
    <w:rsid w:val="00826EF3"/>
    <w:rsid w:val="00831300"/>
    <w:rsid w:val="0083240F"/>
    <w:rsid w:val="00837B99"/>
    <w:rsid w:val="00841138"/>
    <w:rsid w:val="00847C21"/>
    <w:rsid w:val="00856255"/>
    <w:rsid w:val="00862164"/>
    <w:rsid w:val="008623C6"/>
    <w:rsid w:val="0086268B"/>
    <w:rsid w:val="0086278F"/>
    <w:rsid w:val="00865831"/>
    <w:rsid w:val="008674B2"/>
    <w:rsid w:val="00867F26"/>
    <w:rsid w:val="00880DCB"/>
    <w:rsid w:val="008810A3"/>
    <w:rsid w:val="008827BF"/>
    <w:rsid w:val="00882FC9"/>
    <w:rsid w:val="00883117"/>
    <w:rsid w:val="00883833"/>
    <w:rsid w:val="00883BF7"/>
    <w:rsid w:val="00892DC8"/>
    <w:rsid w:val="00893001"/>
    <w:rsid w:val="00893378"/>
    <w:rsid w:val="00896033"/>
    <w:rsid w:val="00896D44"/>
    <w:rsid w:val="008A00B5"/>
    <w:rsid w:val="008A123F"/>
    <w:rsid w:val="008A56F8"/>
    <w:rsid w:val="008B010E"/>
    <w:rsid w:val="008B368A"/>
    <w:rsid w:val="008B3D60"/>
    <w:rsid w:val="008B6EEF"/>
    <w:rsid w:val="008C13A3"/>
    <w:rsid w:val="008C7277"/>
    <w:rsid w:val="008D2B62"/>
    <w:rsid w:val="008D39E9"/>
    <w:rsid w:val="008D3A81"/>
    <w:rsid w:val="008D55BD"/>
    <w:rsid w:val="008D61B6"/>
    <w:rsid w:val="008D6D4E"/>
    <w:rsid w:val="008D7B7A"/>
    <w:rsid w:val="008E0D3F"/>
    <w:rsid w:val="008E684D"/>
    <w:rsid w:val="008F0477"/>
    <w:rsid w:val="008F180C"/>
    <w:rsid w:val="008F6975"/>
    <w:rsid w:val="008F7046"/>
    <w:rsid w:val="00904CD6"/>
    <w:rsid w:val="00905E1C"/>
    <w:rsid w:val="00912516"/>
    <w:rsid w:val="009169D6"/>
    <w:rsid w:val="00932264"/>
    <w:rsid w:val="00933693"/>
    <w:rsid w:val="0093465C"/>
    <w:rsid w:val="00934BEC"/>
    <w:rsid w:val="00935F16"/>
    <w:rsid w:val="00961431"/>
    <w:rsid w:val="009640A8"/>
    <w:rsid w:val="0096450F"/>
    <w:rsid w:val="00964CD0"/>
    <w:rsid w:val="00965420"/>
    <w:rsid w:val="00974247"/>
    <w:rsid w:val="00975891"/>
    <w:rsid w:val="009768F1"/>
    <w:rsid w:val="009804BB"/>
    <w:rsid w:val="00983BBA"/>
    <w:rsid w:val="00984016"/>
    <w:rsid w:val="009851A9"/>
    <w:rsid w:val="009874E1"/>
    <w:rsid w:val="00991739"/>
    <w:rsid w:val="00992C6D"/>
    <w:rsid w:val="00997573"/>
    <w:rsid w:val="009A5833"/>
    <w:rsid w:val="009B007A"/>
    <w:rsid w:val="009B157D"/>
    <w:rsid w:val="009B3181"/>
    <w:rsid w:val="009B4038"/>
    <w:rsid w:val="009B7D9D"/>
    <w:rsid w:val="009C1203"/>
    <w:rsid w:val="009C4B23"/>
    <w:rsid w:val="009D252A"/>
    <w:rsid w:val="009D40D2"/>
    <w:rsid w:val="009E31EF"/>
    <w:rsid w:val="009F2C7C"/>
    <w:rsid w:val="009F3DD4"/>
    <w:rsid w:val="009F6974"/>
    <w:rsid w:val="009F79EA"/>
    <w:rsid w:val="00A00AE3"/>
    <w:rsid w:val="00A02602"/>
    <w:rsid w:val="00A039B0"/>
    <w:rsid w:val="00A03B82"/>
    <w:rsid w:val="00A049EF"/>
    <w:rsid w:val="00A106F1"/>
    <w:rsid w:val="00A10BB2"/>
    <w:rsid w:val="00A1164C"/>
    <w:rsid w:val="00A11B1F"/>
    <w:rsid w:val="00A13229"/>
    <w:rsid w:val="00A141E8"/>
    <w:rsid w:val="00A1624B"/>
    <w:rsid w:val="00A20B1B"/>
    <w:rsid w:val="00A22493"/>
    <w:rsid w:val="00A232F1"/>
    <w:rsid w:val="00A24B8B"/>
    <w:rsid w:val="00A25BA4"/>
    <w:rsid w:val="00A2675A"/>
    <w:rsid w:val="00A26F99"/>
    <w:rsid w:val="00A30554"/>
    <w:rsid w:val="00A30EDB"/>
    <w:rsid w:val="00A35A99"/>
    <w:rsid w:val="00A35EAB"/>
    <w:rsid w:val="00A37385"/>
    <w:rsid w:val="00A44626"/>
    <w:rsid w:val="00A47BF0"/>
    <w:rsid w:val="00A52734"/>
    <w:rsid w:val="00A52F59"/>
    <w:rsid w:val="00A558EA"/>
    <w:rsid w:val="00A5661F"/>
    <w:rsid w:val="00A6356C"/>
    <w:rsid w:val="00A66F5D"/>
    <w:rsid w:val="00A7197B"/>
    <w:rsid w:val="00A71CC3"/>
    <w:rsid w:val="00A76D5C"/>
    <w:rsid w:val="00A77080"/>
    <w:rsid w:val="00A8071C"/>
    <w:rsid w:val="00A81A19"/>
    <w:rsid w:val="00A835E0"/>
    <w:rsid w:val="00A83909"/>
    <w:rsid w:val="00A90D08"/>
    <w:rsid w:val="00A9211E"/>
    <w:rsid w:val="00A94C54"/>
    <w:rsid w:val="00A962C2"/>
    <w:rsid w:val="00AA201B"/>
    <w:rsid w:val="00AB1098"/>
    <w:rsid w:val="00AB20DA"/>
    <w:rsid w:val="00AB2274"/>
    <w:rsid w:val="00AB3ACA"/>
    <w:rsid w:val="00AB4236"/>
    <w:rsid w:val="00AB4B1D"/>
    <w:rsid w:val="00AB50BE"/>
    <w:rsid w:val="00AB74CB"/>
    <w:rsid w:val="00AC03D9"/>
    <w:rsid w:val="00AC4346"/>
    <w:rsid w:val="00AC735B"/>
    <w:rsid w:val="00AD15EB"/>
    <w:rsid w:val="00AD2771"/>
    <w:rsid w:val="00AD4A8E"/>
    <w:rsid w:val="00AD574E"/>
    <w:rsid w:val="00AD5FC9"/>
    <w:rsid w:val="00AD70EB"/>
    <w:rsid w:val="00AE2F73"/>
    <w:rsid w:val="00AE4765"/>
    <w:rsid w:val="00AE4F65"/>
    <w:rsid w:val="00AE5533"/>
    <w:rsid w:val="00AF261B"/>
    <w:rsid w:val="00AF3213"/>
    <w:rsid w:val="00AF37DF"/>
    <w:rsid w:val="00AF3857"/>
    <w:rsid w:val="00AF39E5"/>
    <w:rsid w:val="00AF4B57"/>
    <w:rsid w:val="00AF71C7"/>
    <w:rsid w:val="00AF7294"/>
    <w:rsid w:val="00B03814"/>
    <w:rsid w:val="00B06672"/>
    <w:rsid w:val="00B075A3"/>
    <w:rsid w:val="00B12C86"/>
    <w:rsid w:val="00B16699"/>
    <w:rsid w:val="00B168DD"/>
    <w:rsid w:val="00B20021"/>
    <w:rsid w:val="00B21D75"/>
    <w:rsid w:val="00B24877"/>
    <w:rsid w:val="00B3142E"/>
    <w:rsid w:val="00B3250B"/>
    <w:rsid w:val="00B3316C"/>
    <w:rsid w:val="00B36F7B"/>
    <w:rsid w:val="00B37CD3"/>
    <w:rsid w:val="00B4089E"/>
    <w:rsid w:val="00B42349"/>
    <w:rsid w:val="00B448F3"/>
    <w:rsid w:val="00B51748"/>
    <w:rsid w:val="00B5258C"/>
    <w:rsid w:val="00B56935"/>
    <w:rsid w:val="00B57320"/>
    <w:rsid w:val="00B66532"/>
    <w:rsid w:val="00B679A3"/>
    <w:rsid w:val="00B71904"/>
    <w:rsid w:val="00B734EA"/>
    <w:rsid w:val="00B7550D"/>
    <w:rsid w:val="00B76EE1"/>
    <w:rsid w:val="00B85291"/>
    <w:rsid w:val="00B8749A"/>
    <w:rsid w:val="00B878DA"/>
    <w:rsid w:val="00B91726"/>
    <w:rsid w:val="00B97472"/>
    <w:rsid w:val="00B97A14"/>
    <w:rsid w:val="00BA42E5"/>
    <w:rsid w:val="00BA53CD"/>
    <w:rsid w:val="00BB0C15"/>
    <w:rsid w:val="00BB0CA1"/>
    <w:rsid w:val="00BB673D"/>
    <w:rsid w:val="00BB7E6D"/>
    <w:rsid w:val="00BC741D"/>
    <w:rsid w:val="00BD18F0"/>
    <w:rsid w:val="00BD3E61"/>
    <w:rsid w:val="00BD4A91"/>
    <w:rsid w:val="00BE0477"/>
    <w:rsid w:val="00BE08CF"/>
    <w:rsid w:val="00BE0E43"/>
    <w:rsid w:val="00BE5717"/>
    <w:rsid w:val="00BF256E"/>
    <w:rsid w:val="00BF332A"/>
    <w:rsid w:val="00BF5A45"/>
    <w:rsid w:val="00C011B1"/>
    <w:rsid w:val="00C046FB"/>
    <w:rsid w:val="00C06059"/>
    <w:rsid w:val="00C10B31"/>
    <w:rsid w:val="00C11A43"/>
    <w:rsid w:val="00C15C4E"/>
    <w:rsid w:val="00C16C0F"/>
    <w:rsid w:val="00C22BC0"/>
    <w:rsid w:val="00C230CB"/>
    <w:rsid w:val="00C231BA"/>
    <w:rsid w:val="00C25106"/>
    <w:rsid w:val="00C260C6"/>
    <w:rsid w:val="00C32461"/>
    <w:rsid w:val="00C36E70"/>
    <w:rsid w:val="00C4183A"/>
    <w:rsid w:val="00C422D1"/>
    <w:rsid w:val="00C4325A"/>
    <w:rsid w:val="00C47595"/>
    <w:rsid w:val="00C50944"/>
    <w:rsid w:val="00C5104A"/>
    <w:rsid w:val="00C53BFB"/>
    <w:rsid w:val="00C54519"/>
    <w:rsid w:val="00C57A58"/>
    <w:rsid w:val="00C6315D"/>
    <w:rsid w:val="00C64E4E"/>
    <w:rsid w:val="00C703AA"/>
    <w:rsid w:val="00C7132A"/>
    <w:rsid w:val="00C71E7A"/>
    <w:rsid w:val="00C72AA8"/>
    <w:rsid w:val="00C757AB"/>
    <w:rsid w:val="00C75D1F"/>
    <w:rsid w:val="00C876CA"/>
    <w:rsid w:val="00C9049F"/>
    <w:rsid w:val="00C91713"/>
    <w:rsid w:val="00C91B7A"/>
    <w:rsid w:val="00C92224"/>
    <w:rsid w:val="00C9252B"/>
    <w:rsid w:val="00C93546"/>
    <w:rsid w:val="00C95BA9"/>
    <w:rsid w:val="00C96E22"/>
    <w:rsid w:val="00CA19BA"/>
    <w:rsid w:val="00CA2F65"/>
    <w:rsid w:val="00CA36F0"/>
    <w:rsid w:val="00CA401B"/>
    <w:rsid w:val="00CA519E"/>
    <w:rsid w:val="00CB75A5"/>
    <w:rsid w:val="00CC00DB"/>
    <w:rsid w:val="00CC0B0D"/>
    <w:rsid w:val="00CC1A16"/>
    <w:rsid w:val="00CC235E"/>
    <w:rsid w:val="00CC3493"/>
    <w:rsid w:val="00CC4230"/>
    <w:rsid w:val="00CC5874"/>
    <w:rsid w:val="00CC5FD6"/>
    <w:rsid w:val="00CC6D46"/>
    <w:rsid w:val="00CD3D87"/>
    <w:rsid w:val="00CD45C6"/>
    <w:rsid w:val="00CD6875"/>
    <w:rsid w:val="00CE3F5B"/>
    <w:rsid w:val="00CE77D7"/>
    <w:rsid w:val="00CF1587"/>
    <w:rsid w:val="00CF2A94"/>
    <w:rsid w:val="00CF3A19"/>
    <w:rsid w:val="00CF5119"/>
    <w:rsid w:val="00CF51B9"/>
    <w:rsid w:val="00CF6AD5"/>
    <w:rsid w:val="00CF76C8"/>
    <w:rsid w:val="00D003AF"/>
    <w:rsid w:val="00D03FD7"/>
    <w:rsid w:val="00D05B9D"/>
    <w:rsid w:val="00D06481"/>
    <w:rsid w:val="00D16A7D"/>
    <w:rsid w:val="00D172C4"/>
    <w:rsid w:val="00D211AE"/>
    <w:rsid w:val="00D244E5"/>
    <w:rsid w:val="00D30018"/>
    <w:rsid w:val="00D30BA5"/>
    <w:rsid w:val="00D32D43"/>
    <w:rsid w:val="00D3393F"/>
    <w:rsid w:val="00D34C39"/>
    <w:rsid w:val="00D35924"/>
    <w:rsid w:val="00D37E51"/>
    <w:rsid w:val="00D407D6"/>
    <w:rsid w:val="00D53E46"/>
    <w:rsid w:val="00D570D6"/>
    <w:rsid w:val="00D66BC5"/>
    <w:rsid w:val="00D67DA7"/>
    <w:rsid w:val="00D70888"/>
    <w:rsid w:val="00D7220A"/>
    <w:rsid w:val="00D7347B"/>
    <w:rsid w:val="00D74CA3"/>
    <w:rsid w:val="00D76D1E"/>
    <w:rsid w:val="00D80ED1"/>
    <w:rsid w:val="00D8392C"/>
    <w:rsid w:val="00D84EF7"/>
    <w:rsid w:val="00D870CF"/>
    <w:rsid w:val="00D933D0"/>
    <w:rsid w:val="00D954AC"/>
    <w:rsid w:val="00D95D42"/>
    <w:rsid w:val="00DA001A"/>
    <w:rsid w:val="00DA4CBC"/>
    <w:rsid w:val="00DB0E83"/>
    <w:rsid w:val="00DB0FDD"/>
    <w:rsid w:val="00DB10C8"/>
    <w:rsid w:val="00DB1729"/>
    <w:rsid w:val="00DB3E1C"/>
    <w:rsid w:val="00DB545B"/>
    <w:rsid w:val="00DB625C"/>
    <w:rsid w:val="00DB78E1"/>
    <w:rsid w:val="00DC21B7"/>
    <w:rsid w:val="00DC2782"/>
    <w:rsid w:val="00DC3437"/>
    <w:rsid w:val="00DC6B27"/>
    <w:rsid w:val="00DC787B"/>
    <w:rsid w:val="00DD33F4"/>
    <w:rsid w:val="00DD4A79"/>
    <w:rsid w:val="00DD7100"/>
    <w:rsid w:val="00DE0288"/>
    <w:rsid w:val="00DE0B5A"/>
    <w:rsid w:val="00DE16FB"/>
    <w:rsid w:val="00DE347F"/>
    <w:rsid w:val="00DF3E32"/>
    <w:rsid w:val="00DF731B"/>
    <w:rsid w:val="00E00EEB"/>
    <w:rsid w:val="00E03F80"/>
    <w:rsid w:val="00E042CA"/>
    <w:rsid w:val="00E06EE5"/>
    <w:rsid w:val="00E06F1A"/>
    <w:rsid w:val="00E11DED"/>
    <w:rsid w:val="00E128AC"/>
    <w:rsid w:val="00E23027"/>
    <w:rsid w:val="00E30087"/>
    <w:rsid w:val="00E309DD"/>
    <w:rsid w:val="00E31335"/>
    <w:rsid w:val="00E329CF"/>
    <w:rsid w:val="00E32D15"/>
    <w:rsid w:val="00E34906"/>
    <w:rsid w:val="00E34E37"/>
    <w:rsid w:val="00E35178"/>
    <w:rsid w:val="00E3599E"/>
    <w:rsid w:val="00E43FF8"/>
    <w:rsid w:val="00E463AF"/>
    <w:rsid w:val="00E54073"/>
    <w:rsid w:val="00E5423F"/>
    <w:rsid w:val="00E60455"/>
    <w:rsid w:val="00E64AA7"/>
    <w:rsid w:val="00E66804"/>
    <w:rsid w:val="00E66B11"/>
    <w:rsid w:val="00E702B1"/>
    <w:rsid w:val="00E762A1"/>
    <w:rsid w:val="00E76959"/>
    <w:rsid w:val="00E808F5"/>
    <w:rsid w:val="00E81B71"/>
    <w:rsid w:val="00E83D5E"/>
    <w:rsid w:val="00E86882"/>
    <w:rsid w:val="00E9370D"/>
    <w:rsid w:val="00EA221C"/>
    <w:rsid w:val="00EA28D5"/>
    <w:rsid w:val="00EA2D3E"/>
    <w:rsid w:val="00EA4814"/>
    <w:rsid w:val="00EA511A"/>
    <w:rsid w:val="00EA6D22"/>
    <w:rsid w:val="00EA7C57"/>
    <w:rsid w:val="00EB199F"/>
    <w:rsid w:val="00EB24E1"/>
    <w:rsid w:val="00EB28C4"/>
    <w:rsid w:val="00EB3F4E"/>
    <w:rsid w:val="00EB5362"/>
    <w:rsid w:val="00EB60FC"/>
    <w:rsid w:val="00EB775D"/>
    <w:rsid w:val="00EC160B"/>
    <w:rsid w:val="00EC381E"/>
    <w:rsid w:val="00EC3AFE"/>
    <w:rsid w:val="00EC44B7"/>
    <w:rsid w:val="00EC56DA"/>
    <w:rsid w:val="00EC6579"/>
    <w:rsid w:val="00EC67D9"/>
    <w:rsid w:val="00EC73CE"/>
    <w:rsid w:val="00EC7BCD"/>
    <w:rsid w:val="00ED13BB"/>
    <w:rsid w:val="00ED5650"/>
    <w:rsid w:val="00ED5AF9"/>
    <w:rsid w:val="00EE0549"/>
    <w:rsid w:val="00EE1307"/>
    <w:rsid w:val="00EE1F76"/>
    <w:rsid w:val="00EE46C3"/>
    <w:rsid w:val="00EE5D8D"/>
    <w:rsid w:val="00EE7C5A"/>
    <w:rsid w:val="00EF0157"/>
    <w:rsid w:val="00EF0A18"/>
    <w:rsid w:val="00EF1B83"/>
    <w:rsid w:val="00EF32F3"/>
    <w:rsid w:val="00EF43AC"/>
    <w:rsid w:val="00EF4C9F"/>
    <w:rsid w:val="00EF5571"/>
    <w:rsid w:val="00EF7DF1"/>
    <w:rsid w:val="00F01A13"/>
    <w:rsid w:val="00F0472F"/>
    <w:rsid w:val="00F052E8"/>
    <w:rsid w:val="00F055D4"/>
    <w:rsid w:val="00F05F25"/>
    <w:rsid w:val="00F07992"/>
    <w:rsid w:val="00F104ED"/>
    <w:rsid w:val="00F1163F"/>
    <w:rsid w:val="00F12DEA"/>
    <w:rsid w:val="00F14D7F"/>
    <w:rsid w:val="00F15FBE"/>
    <w:rsid w:val="00F17816"/>
    <w:rsid w:val="00F2013F"/>
    <w:rsid w:val="00F2761E"/>
    <w:rsid w:val="00F3338C"/>
    <w:rsid w:val="00F3508F"/>
    <w:rsid w:val="00F4306B"/>
    <w:rsid w:val="00F43333"/>
    <w:rsid w:val="00F44FD7"/>
    <w:rsid w:val="00F46A21"/>
    <w:rsid w:val="00F51FBC"/>
    <w:rsid w:val="00F546FE"/>
    <w:rsid w:val="00F552C6"/>
    <w:rsid w:val="00F5565F"/>
    <w:rsid w:val="00F56115"/>
    <w:rsid w:val="00F568FD"/>
    <w:rsid w:val="00F60B88"/>
    <w:rsid w:val="00F67323"/>
    <w:rsid w:val="00F7202F"/>
    <w:rsid w:val="00F7242C"/>
    <w:rsid w:val="00F72798"/>
    <w:rsid w:val="00F73135"/>
    <w:rsid w:val="00F83FCD"/>
    <w:rsid w:val="00F86354"/>
    <w:rsid w:val="00F877C8"/>
    <w:rsid w:val="00F90A03"/>
    <w:rsid w:val="00F927FB"/>
    <w:rsid w:val="00F93271"/>
    <w:rsid w:val="00F94D13"/>
    <w:rsid w:val="00F96792"/>
    <w:rsid w:val="00F96C67"/>
    <w:rsid w:val="00FA055E"/>
    <w:rsid w:val="00FA2285"/>
    <w:rsid w:val="00FA34AE"/>
    <w:rsid w:val="00FA4190"/>
    <w:rsid w:val="00FA46B4"/>
    <w:rsid w:val="00FB0137"/>
    <w:rsid w:val="00FB309A"/>
    <w:rsid w:val="00FB5148"/>
    <w:rsid w:val="00FB5AD8"/>
    <w:rsid w:val="00FB75BE"/>
    <w:rsid w:val="00FC020D"/>
    <w:rsid w:val="00FC55B6"/>
    <w:rsid w:val="00FC6C4A"/>
    <w:rsid w:val="00FC6D74"/>
    <w:rsid w:val="00FC7956"/>
    <w:rsid w:val="00FD071C"/>
    <w:rsid w:val="00FD0BF4"/>
    <w:rsid w:val="00FD2803"/>
    <w:rsid w:val="00FE19A4"/>
    <w:rsid w:val="00FE410E"/>
    <w:rsid w:val="00FE5211"/>
    <w:rsid w:val="00FE5899"/>
    <w:rsid w:val="00FF32CD"/>
    <w:rsid w:val="00FF374E"/>
    <w:rsid w:val="00FF45F0"/>
    <w:rsid w:val="00FF58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60F93"/>
  <w15:chartTrackingRefBased/>
  <w15:docId w15:val="{4A3006F7-85FE-4C5E-B64A-F3179E80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B98"/>
    <w:pPr>
      <w:suppressAutoHyphens/>
      <w:spacing w:after="0" w:line="240" w:lineRule="auto"/>
    </w:pPr>
    <w:rPr>
      <w:rFonts w:ascii="Arial" w:eastAsia="Times New Roman" w:hAnsi="Arial" w:cs="Arial"/>
      <w:sz w:val="24"/>
      <w:szCs w:val="20"/>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EncabezadoCar">
    <w:name w:val="Encabezado Car"/>
    <w:basedOn w:val="Fuentedeprrafopredeter"/>
    <w:link w:val="Encabezado"/>
    <w:uiPriority w:val="99"/>
    <w:rsid w:val="004071A1"/>
  </w:style>
  <w:style w:type="paragraph" w:styleId="Piedepgina">
    <w:name w:val="footer"/>
    <w:basedOn w:val="Normal"/>
    <w:link w:val="Piedepgina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PiedepginaCar">
    <w:name w:val="Pie de página Car"/>
    <w:basedOn w:val="Fuentedeprrafopredeter"/>
    <w:link w:val="Piedepgina"/>
    <w:uiPriority w:val="99"/>
    <w:rsid w:val="004071A1"/>
  </w:style>
  <w:style w:type="character" w:customStyle="1" w:styleId="Textodemarcadordeposicin">
    <w:name w:val="Texto de marcador de posición"/>
    <w:basedOn w:val="Fuentedeprrafopredeter"/>
    <w:uiPriority w:val="99"/>
    <w:semiHidden/>
    <w:rsid w:val="000A7015"/>
    <w:rPr>
      <w:color w:val="808080"/>
    </w:rPr>
  </w:style>
  <w:style w:type="paragraph" w:styleId="Textoindependiente">
    <w:name w:val="Body Text"/>
    <w:basedOn w:val="Normal"/>
    <w:link w:val="TextoindependienteCar"/>
    <w:rsid w:val="00A30EDB"/>
    <w:rPr>
      <w:rFonts w:ascii="Times New Roman" w:hAnsi="Times New Roman" w:cs="Times New Roman"/>
    </w:rPr>
  </w:style>
  <w:style w:type="character" w:customStyle="1" w:styleId="TextoindependienteCar">
    <w:name w:val="Texto independiente Car"/>
    <w:basedOn w:val="Fuentedeprrafopredeter"/>
    <w:link w:val="Textoindependiente"/>
    <w:rsid w:val="00A30EDB"/>
    <w:rPr>
      <w:rFonts w:ascii="Times New Roman" w:eastAsia="Times New Roman" w:hAnsi="Times New Roman" w:cs="Times New Roman"/>
      <w:sz w:val="24"/>
      <w:szCs w:val="20"/>
      <w:lang w:val="es-ES" w:eastAsia="zh-CN"/>
    </w:rPr>
  </w:style>
  <w:style w:type="table" w:styleId="Tablaconcuadrcula">
    <w:name w:val="Table Grid"/>
    <w:basedOn w:val="Tablanormal"/>
    <w:uiPriority w:val="39"/>
    <w:rsid w:val="00A30EDB"/>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44FD7"/>
    <w:rPr>
      <w:color w:val="0563C1" w:themeColor="hyperlink"/>
      <w:u w:val="single"/>
    </w:rPr>
  </w:style>
  <w:style w:type="paragraph" w:customStyle="1" w:styleId="TextBody">
    <w:name w:val="Text Body"/>
    <w:basedOn w:val="Normal"/>
    <w:uiPriority w:val="99"/>
    <w:rsid w:val="00F568FD"/>
    <w:pPr>
      <w:widowControl w:val="0"/>
      <w:suppressAutoHyphens w:val="0"/>
      <w:autoSpaceDE w:val="0"/>
      <w:autoSpaceDN w:val="0"/>
      <w:adjustRightInd w:val="0"/>
    </w:pPr>
    <w:rPr>
      <w:rFonts w:ascii="Times New Roman" w:eastAsiaTheme="minorEastAsia" w:hAnsi="Times New Roman" w:cs="Times New Roman"/>
      <w:sz w:val="20"/>
      <w:lang w:val="en-US" w:eastAsia="es-CO"/>
    </w:rPr>
  </w:style>
  <w:style w:type="paragraph" w:styleId="Prrafodelista">
    <w:name w:val="List Paragraph"/>
    <w:basedOn w:val="Normal"/>
    <w:uiPriority w:val="72"/>
    <w:qFormat/>
    <w:rsid w:val="00450260"/>
    <w:pPr>
      <w:ind w:left="720"/>
      <w:contextualSpacing/>
    </w:pPr>
  </w:style>
  <w:style w:type="character" w:customStyle="1" w:styleId="SourceText">
    <w:name w:val="Source Text"/>
    <w:rsid w:val="00D933D0"/>
    <w:rPr>
      <w:rFonts w:ascii="Liberation Mono" w:eastAsia="Droid Sans Fallback" w:hAnsi="Liberation Mono" w:cs="Liberation Mono"/>
    </w:rPr>
  </w:style>
  <w:style w:type="paragraph" w:customStyle="1" w:styleId="PreformattedText">
    <w:name w:val="Preformatted Text"/>
    <w:basedOn w:val="Normal"/>
    <w:rsid w:val="00D933D0"/>
    <w:rPr>
      <w:rFonts w:ascii="Liberation Mono" w:eastAsia="Droid Sans Fallback" w:hAnsi="Liberation Mono" w:cs="Liberation Mono"/>
      <w:sz w:val="20"/>
    </w:rPr>
  </w:style>
  <w:style w:type="paragraph" w:customStyle="1" w:styleId="TableContents">
    <w:name w:val="Table Contents"/>
    <w:basedOn w:val="Normal"/>
    <w:rsid w:val="00D933D0"/>
    <w:pPr>
      <w:suppressLineNumbers/>
    </w:pPr>
  </w:style>
  <w:style w:type="character" w:styleId="Hipervnculovisitado">
    <w:name w:val="FollowedHyperlink"/>
    <w:basedOn w:val="Fuentedeprrafopredeter"/>
    <w:uiPriority w:val="99"/>
    <w:semiHidden/>
    <w:unhideWhenUsed/>
    <w:rsid w:val="0059207E"/>
    <w:rPr>
      <w:color w:val="954F72" w:themeColor="followedHyperlink"/>
      <w:u w:val="single"/>
    </w:rPr>
  </w:style>
  <w:style w:type="character" w:customStyle="1" w:styleId="ListLabel68">
    <w:name w:val="ListLabel 68"/>
    <w:qFormat/>
    <w:rsid w:val="00CF5119"/>
    <w:rPr>
      <w:b/>
      <w:color w:val="1BAE02"/>
      <w:szCs w:val="28"/>
      <w:u w:val="single"/>
    </w:rPr>
  </w:style>
  <w:style w:type="character" w:customStyle="1" w:styleId="InternetLink">
    <w:name w:val="Internet Link"/>
    <w:uiPriority w:val="99"/>
    <w:rsid w:val="00121D2B"/>
    <w:rPr>
      <w:color w:val="FF0000"/>
      <w:u w:val="single"/>
    </w:rPr>
  </w:style>
  <w:style w:type="paragraph" w:styleId="Lista">
    <w:name w:val="List"/>
    <w:basedOn w:val="Textoindependiente"/>
    <w:semiHidden/>
    <w:unhideWhenUsed/>
    <w:rsid w:val="00002CAD"/>
    <w:rPr>
      <w:rFonts w:cs="FreeSans"/>
    </w:rPr>
  </w:style>
  <w:style w:type="paragraph" w:customStyle="1" w:styleId="Listavistosa-nfasis11">
    <w:name w:val="Lista vistosa - Énfasis 11"/>
    <w:basedOn w:val="Normal"/>
    <w:uiPriority w:val="34"/>
    <w:qFormat/>
    <w:rsid w:val="00FE410E"/>
    <w:pPr>
      <w:ind w:left="708"/>
    </w:pPr>
  </w:style>
  <w:style w:type="character" w:customStyle="1" w:styleId="ListLabel72">
    <w:name w:val="ListLabel 72"/>
    <w:qFormat/>
    <w:rsid w:val="00822B0A"/>
    <w:rPr>
      <w:b/>
      <w:color w:val="1BAE02"/>
      <w:szCs w:val="28"/>
    </w:rPr>
  </w:style>
  <w:style w:type="character" w:styleId="Refdecomentario">
    <w:name w:val="annotation reference"/>
    <w:basedOn w:val="Fuentedeprrafopredeter"/>
    <w:uiPriority w:val="99"/>
    <w:semiHidden/>
    <w:unhideWhenUsed/>
    <w:rsid w:val="0076050A"/>
    <w:rPr>
      <w:sz w:val="16"/>
      <w:szCs w:val="16"/>
    </w:rPr>
  </w:style>
  <w:style w:type="paragraph" w:styleId="Textocomentario">
    <w:name w:val="annotation text"/>
    <w:basedOn w:val="Normal"/>
    <w:link w:val="TextocomentarioCar"/>
    <w:uiPriority w:val="99"/>
    <w:semiHidden/>
    <w:unhideWhenUsed/>
    <w:rsid w:val="0076050A"/>
    <w:rPr>
      <w:sz w:val="20"/>
    </w:rPr>
  </w:style>
  <w:style w:type="character" w:customStyle="1" w:styleId="TextocomentarioCar">
    <w:name w:val="Texto comentario Car"/>
    <w:basedOn w:val="Fuentedeprrafopredeter"/>
    <w:link w:val="Textocomentario"/>
    <w:uiPriority w:val="99"/>
    <w:semiHidden/>
    <w:rsid w:val="0076050A"/>
    <w:rPr>
      <w:rFonts w:ascii="Arial" w:eastAsia="Times New Roman" w:hAnsi="Arial" w:cs="Arial"/>
      <w:sz w:val="20"/>
      <w:szCs w:val="20"/>
      <w:lang w:val="es-ES" w:eastAsia="zh-CN"/>
    </w:rPr>
  </w:style>
  <w:style w:type="paragraph" w:styleId="Asuntodelcomentario">
    <w:name w:val="annotation subject"/>
    <w:basedOn w:val="Textocomentario"/>
    <w:next w:val="Textocomentario"/>
    <w:link w:val="AsuntodelcomentarioCar"/>
    <w:uiPriority w:val="99"/>
    <w:semiHidden/>
    <w:unhideWhenUsed/>
    <w:rsid w:val="0076050A"/>
    <w:rPr>
      <w:b/>
      <w:bCs/>
    </w:rPr>
  </w:style>
  <w:style w:type="character" w:customStyle="1" w:styleId="AsuntodelcomentarioCar">
    <w:name w:val="Asunto del comentario Car"/>
    <w:basedOn w:val="TextocomentarioCar"/>
    <w:link w:val="Asuntodelcomentario"/>
    <w:uiPriority w:val="99"/>
    <w:semiHidden/>
    <w:rsid w:val="0076050A"/>
    <w:rPr>
      <w:rFonts w:ascii="Arial" w:eastAsia="Times New Roman" w:hAnsi="Arial" w:cs="Arial"/>
      <w:b/>
      <w:bCs/>
      <w:sz w:val="20"/>
      <w:szCs w:val="20"/>
      <w:lang w:val="es-ES" w:eastAsia="zh-CN"/>
    </w:rPr>
  </w:style>
  <w:style w:type="paragraph" w:styleId="Textodeglobo">
    <w:name w:val="Balloon Text"/>
    <w:basedOn w:val="Normal"/>
    <w:link w:val="TextodegloboCar"/>
    <w:uiPriority w:val="99"/>
    <w:semiHidden/>
    <w:unhideWhenUsed/>
    <w:rsid w:val="0076050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6050A"/>
    <w:rPr>
      <w:rFonts w:ascii="Segoe UI" w:eastAsia="Times New Roman" w:hAnsi="Segoe UI" w:cs="Segoe UI"/>
      <w:sz w:val="18"/>
      <w:szCs w:val="18"/>
      <w:lang w:val="es-ES" w:eastAsia="zh-CN"/>
    </w:rPr>
  </w:style>
  <w:style w:type="paragraph" w:customStyle="1" w:styleId="Prrafodelista1">
    <w:name w:val="Párrafo de lista1"/>
    <w:basedOn w:val="Normal"/>
    <w:rsid w:val="006F47C4"/>
    <w:pPr>
      <w:ind w:left="708"/>
    </w:pPr>
    <w:rPr>
      <w:rFonts w:ascii="Times New Roman" w:hAnsi="Times New Roman" w:cs="Times New Roman"/>
      <w:sz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51735">
      <w:bodyDiv w:val="1"/>
      <w:marLeft w:val="0"/>
      <w:marRight w:val="0"/>
      <w:marTop w:val="0"/>
      <w:marBottom w:val="0"/>
      <w:divBdr>
        <w:top w:val="none" w:sz="0" w:space="0" w:color="auto"/>
        <w:left w:val="none" w:sz="0" w:space="0" w:color="auto"/>
        <w:bottom w:val="none" w:sz="0" w:space="0" w:color="auto"/>
        <w:right w:val="none" w:sz="0" w:space="0" w:color="auto"/>
      </w:divBdr>
    </w:div>
    <w:div w:id="466051975">
      <w:bodyDiv w:val="1"/>
      <w:marLeft w:val="0"/>
      <w:marRight w:val="0"/>
      <w:marTop w:val="0"/>
      <w:marBottom w:val="0"/>
      <w:divBdr>
        <w:top w:val="none" w:sz="0" w:space="0" w:color="auto"/>
        <w:left w:val="none" w:sz="0" w:space="0" w:color="auto"/>
        <w:bottom w:val="none" w:sz="0" w:space="0" w:color="auto"/>
        <w:right w:val="none" w:sz="0" w:space="0" w:color="auto"/>
      </w:divBdr>
    </w:div>
    <w:div w:id="599948829">
      <w:bodyDiv w:val="1"/>
      <w:marLeft w:val="0"/>
      <w:marRight w:val="0"/>
      <w:marTop w:val="0"/>
      <w:marBottom w:val="0"/>
      <w:divBdr>
        <w:top w:val="none" w:sz="0" w:space="0" w:color="auto"/>
        <w:left w:val="none" w:sz="0" w:space="0" w:color="auto"/>
        <w:bottom w:val="none" w:sz="0" w:space="0" w:color="auto"/>
        <w:right w:val="none" w:sz="0" w:space="0" w:color="auto"/>
      </w:divBdr>
    </w:div>
    <w:div w:id="717319011">
      <w:bodyDiv w:val="1"/>
      <w:marLeft w:val="0"/>
      <w:marRight w:val="0"/>
      <w:marTop w:val="0"/>
      <w:marBottom w:val="0"/>
      <w:divBdr>
        <w:top w:val="none" w:sz="0" w:space="0" w:color="auto"/>
        <w:left w:val="none" w:sz="0" w:space="0" w:color="auto"/>
        <w:bottom w:val="none" w:sz="0" w:space="0" w:color="auto"/>
        <w:right w:val="none" w:sz="0" w:space="0" w:color="auto"/>
      </w:divBdr>
    </w:div>
    <w:div w:id="1011026437">
      <w:bodyDiv w:val="1"/>
      <w:marLeft w:val="0"/>
      <w:marRight w:val="0"/>
      <w:marTop w:val="0"/>
      <w:marBottom w:val="0"/>
      <w:divBdr>
        <w:top w:val="none" w:sz="0" w:space="0" w:color="auto"/>
        <w:left w:val="none" w:sz="0" w:space="0" w:color="auto"/>
        <w:bottom w:val="none" w:sz="0" w:space="0" w:color="auto"/>
        <w:right w:val="none" w:sz="0" w:space="0" w:color="auto"/>
      </w:divBdr>
    </w:div>
    <w:div w:id="1040475960">
      <w:bodyDiv w:val="1"/>
      <w:marLeft w:val="0"/>
      <w:marRight w:val="0"/>
      <w:marTop w:val="0"/>
      <w:marBottom w:val="0"/>
      <w:divBdr>
        <w:top w:val="none" w:sz="0" w:space="0" w:color="auto"/>
        <w:left w:val="none" w:sz="0" w:space="0" w:color="auto"/>
        <w:bottom w:val="none" w:sz="0" w:space="0" w:color="auto"/>
        <w:right w:val="none" w:sz="0" w:space="0" w:color="auto"/>
      </w:divBdr>
    </w:div>
    <w:div w:id="1133981368">
      <w:bodyDiv w:val="1"/>
      <w:marLeft w:val="0"/>
      <w:marRight w:val="0"/>
      <w:marTop w:val="0"/>
      <w:marBottom w:val="0"/>
      <w:divBdr>
        <w:top w:val="none" w:sz="0" w:space="0" w:color="auto"/>
        <w:left w:val="none" w:sz="0" w:space="0" w:color="auto"/>
        <w:bottom w:val="none" w:sz="0" w:space="0" w:color="auto"/>
        <w:right w:val="none" w:sz="0" w:space="0" w:color="auto"/>
      </w:divBdr>
    </w:div>
    <w:div w:id="1440031788">
      <w:bodyDiv w:val="1"/>
      <w:marLeft w:val="0"/>
      <w:marRight w:val="0"/>
      <w:marTop w:val="0"/>
      <w:marBottom w:val="0"/>
      <w:divBdr>
        <w:top w:val="none" w:sz="0" w:space="0" w:color="auto"/>
        <w:left w:val="none" w:sz="0" w:space="0" w:color="auto"/>
        <w:bottom w:val="none" w:sz="0" w:space="0" w:color="auto"/>
        <w:right w:val="none" w:sz="0" w:space="0" w:color="auto"/>
      </w:divBdr>
    </w:div>
    <w:div w:id="1576549357">
      <w:bodyDiv w:val="1"/>
      <w:marLeft w:val="0"/>
      <w:marRight w:val="0"/>
      <w:marTop w:val="0"/>
      <w:marBottom w:val="0"/>
      <w:divBdr>
        <w:top w:val="none" w:sz="0" w:space="0" w:color="auto"/>
        <w:left w:val="none" w:sz="0" w:space="0" w:color="auto"/>
        <w:bottom w:val="none" w:sz="0" w:space="0" w:color="auto"/>
        <w:right w:val="none" w:sz="0" w:space="0" w:color="auto"/>
      </w:divBdr>
    </w:div>
    <w:div w:id="1610964766">
      <w:bodyDiv w:val="1"/>
      <w:marLeft w:val="0"/>
      <w:marRight w:val="0"/>
      <w:marTop w:val="0"/>
      <w:marBottom w:val="0"/>
      <w:divBdr>
        <w:top w:val="none" w:sz="0" w:space="0" w:color="auto"/>
        <w:left w:val="none" w:sz="0" w:space="0" w:color="auto"/>
        <w:bottom w:val="none" w:sz="0" w:space="0" w:color="auto"/>
        <w:right w:val="none" w:sz="0" w:space="0" w:color="auto"/>
      </w:divBdr>
    </w:div>
    <w:div w:id="1662390199">
      <w:bodyDiv w:val="1"/>
      <w:marLeft w:val="0"/>
      <w:marRight w:val="0"/>
      <w:marTop w:val="0"/>
      <w:marBottom w:val="0"/>
      <w:divBdr>
        <w:top w:val="none" w:sz="0" w:space="0" w:color="auto"/>
        <w:left w:val="none" w:sz="0" w:space="0" w:color="auto"/>
        <w:bottom w:val="none" w:sz="0" w:space="0" w:color="auto"/>
        <w:right w:val="none" w:sz="0" w:space="0" w:color="auto"/>
      </w:divBdr>
    </w:div>
    <w:div w:id="1986351310">
      <w:bodyDiv w:val="1"/>
      <w:marLeft w:val="0"/>
      <w:marRight w:val="0"/>
      <w:marTop w:val="0"/>
      <w:marBottom w:val="0"/>
      <w:divBdr>
        <w:top w:val="none" w:sz="0" w:space="0" w:color="auto"/>
        <w:left w:val="none" w:sz="0" w:space="0" w:color="auto"/>
        <w:bottom w:val="none" w:sz="0" w:space="0" w:color="auto"/>
        <w:right w:val="none" w:sz="0" w:space="0" w:color="auto"/>
      </w:divBdr>
    </w:div>
    <w:div w:id="1995254732">
      <w:bodyDiv w:val="1"/>
      <w:marLeft w:val="0"/>
      <w:marRight w:val="0"/>
      <w:marTop w:val="0"/>
      <w:marBottom w:val="0"/>
      <w:divBdr>
        <w:top w:val="none" w:sz="0" w:space="0" w:color="auto"/>
        <w:left w:val="none" w:sz="0" w:space="0" w:color="auto"/>
        <w:bottom w:val="none" w:sz="0" w:space="0" w:color="auto"/>
        <w:right w:val="none" w:sz="0" w:space="0" w:color="auto"/>
      </w:divBdr>
    </w:div>
    <w:div w:id="207882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mtorobe@eafit.edu.co" TargetMode="External"/><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E49FD-4E12-4863-AB35-CA9D8915C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1255</TotalTime>
  <Pages>2</Pages>
  <Words>301</Words>
  <Characters>1660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ED2 Laboratorio 1 - Implementación de Grafos</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ED2 Laboratorio 1 - Implementación de Grafos</dc:title>
  <dc:subject/>
  <dc:creator>Luisa Fernanda Alzate Sanchez</dc:creator>
  <cp:keywords/>
  <dc:description/>
  <cp:lastModifiedBy>David Jose Cardona Nieves</cp:lastModifiedBy>
  <cp:revision>281</cp:revision>
  <cp:lastPrinted>2019-01-22T00:16:00Z</cp:lastPrinted>
  <dcterms:created xsi:type="dcterms:W3CDTF">2019-01-17T22:16:00Z</dcterms:created>
  <dcterms:modified xsi:type="dcterms:W3CDTF">2021-05-09T23:44:00Z</dcterms:modified>
</cp:coreProperties>
</file>